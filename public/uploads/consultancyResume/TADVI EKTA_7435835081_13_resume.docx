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D5" w:rsidRDefault="006520C7">
      <w:pPr>
        <w:jc w:val="center"/>
        <w:rPr>
          <w:rFonts w:ascii="Verdana" w:hAnsi="Verdan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tbl>
      <w:tblPr>
        <w:tblpPr w:vertAnchor="text" w:horzAnchor="page" w:tblpX="556" w:tblpY="216"/>
        <w:tblW w:w="11495" w:type="dxa"/>
        <w:tblLayout w:type="fixed"/>
        <w:tblLook w:val="0000" w:firstRow="0" w:lastRow="0" w:firstColumn="0" w:lastColumn="0" w:noHBand="0" w:noVBand="0"/>
      </w:tblPr>
      <w:tblGrid>
        <w:gridCol w:w="3454"/>
        <w:gridCol w:w="8041"/>
      </w:tblGrid>
      <w:tr w:rsidR="00D353D5">
        <w:trPr>
          <w:cantSplit/>
          <w:trHeight w:val="10926"/>
        </w:trPr>
        <w:tc>
          <w:tcPr>
            <w:tcW w:w="3454" w:type="dxa"/>
            <w:shd w:val="pct10" w:color="auto" w:fill="auto"/>
          </w:tcPr>
          <w:p w:rsidR="00D353D5" w:rsidRDefault="00D353D5">
            <w:pPr>
              <w:rPr>
                <w:rFonts w:ascii="Verdana" w:hAnsi="Verdana"/>
                <w:b/>
                <w:sz w:val="18"/>
              </w:rPr>
            </w:pPr>
          </w:p>
          <w:p w:rsidR="00D353D5" w:rsidRDefault="006520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TADVI EKTA </w:t>
            </w:r>
          </w:p>
          <w:p w:rsidR="00D353D5" w:rsidRDefault="00D353D5">
            <w:pPr>
              <w:rPr>
                <w:rFonts w:ascii="Verdana" w:hAnsi="Verdana"/>
                <w:b/>
                <w:sz w:val="18"/>
              </w:rPr>
            </w:pPr>
          </w:p>
          <w:p w:rsidR="00D353D5" w:rsidRDefault="006520C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E-mail : </w:t>
            </w:r>
          </w:p>
          <w:p w:rsidR="00D353D5" w:rsidRDefault="00D353D5">
            <w:pPr>
              <w:rPr>
                <w:b/>
                <w:sz w:val="22"/>
                <w:szCs w:val="22"/>
                <w:u w:val="single"/>
              </w:rPr>
            </w:pPr>
          </w:p>
          <w:p w:rsidR="00D353D5" w:rsidRDefault="006520C7">
            <w:pPr>
              <w:pStyle w:val="CommentText"/>
              <w:ind w:right="-17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Ektatadvi2597@gmail.com</w:t>
            </w:r>
          </w:p>
          <w:p w:rsidR="00D353D5" w:rsidRDefault="00D353D5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D353D5" w:rsidRDefault="006520C7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Contact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sz w:val="22"/>
                <w:szCs w:val="22"/>
                <w:u w:val="single"/>
              </w:rPr>
              <w:t xml:space="preserve">No </w:t>
            </w:r>
            <w:r>
              <w:rPr>
                <w:b/>
                <w:bCs/>
                <w:sz w:val="22"/>
                <w:szCs w:val="22"/>
                <w:u w:val="single"/>
              </w:rPr>
              <w:t>:</w:t>
            </w:r>
          </w:p>
          <w:p w:rsidR="00D353D5" w:rsidRDefault="00D353D5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  <w:p w:rsidR="00D353D5" w:rsidRDefault="00D353D5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  <w:p w:rsidR="00D353D5" w:rsidRDefault="006520C7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+91</w:t>
            </w:r>
            <w:r>
              <w:rPr>
                <w:rFonts w:ascii="Arial" w:hAnsi="Arial" w:cs="Arial"/>
                <w:sz w:val="22"/>
                <w:szCs w:val="22"/>
                <w:lang w:val="en-IN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7435835081</w:t>
            </w:r>
          </w:p>
          <w:p w:rsidR="00D353D5" w:rsidRDefault="00D353D5">
            <w:pPr>
              <w:rPr>
                <w:rFonts w:ascii="Verdana" w:hAnsi="Verdana"/>
                <w:b/>
                <w:color w:val="993366"/>
                <w:sz w:val="18"/>
                <w:szCs w:val="18"/>
              </w:rPr>
            </w:pPr>
          </w:p>
          <w:p w:rsidR="00D353D5" w:rsidRDefault="006520C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Permanent Address : </w:t>
            </w:r>
          </w:p>
          <w:p w:rsidR="00D353D5" w:rsidRDefault="00D353D5">
            <w:pPr>
              <w:rPr>
                <w:b/>
                <w:sz w:val="21"/>
                <w:szCs w:val="21"/>
                <w:u w:val="single"/>
              </w:rPr>
            </w:pPr>
          </w:p>
          <w:p w:rsidR="00D353D5" w:rsidRDefault="006520C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A/447,Jagannath Housing Society, </w:t>
            </w:r>
            <w:proofErr w:type="spellStart"/>
            <w:r>
              <w:rPr>
                <w:sz w:val="21"/>
                <w:szCs w:val="21"/>
              </w:rPr>
              <w:t>Samta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Subhanpura</w:t>
            </w:r>
            <w:proofErr w:type="spellEnd"/>
            <w:r>
              <w:rPr>
                <w:sz w:val="21"/>
                <w:szCs w:val="21"/>
              </w:rPr>
              <w:t xml:space="preserve">, Vadodara, </w:t>
            </w:r>
          </w:p>
          <w:p w:rsidR="00D353D5" w:rsidRDefault="006520C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Pin- 390023</w:t>
            </w:r>
          </w:p>
          <w:p w:rsidR="00D353D5" w:rsidRDefault="006520C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D353D5" w:rsidRDefault="006520C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Date of Birth : </w:t>
            </w:r>
          </w:p>
          <w:p w:rsidR="00D353D5" w:rsidRDefault="00D353D5">
            <w:pPr>
              <w:rPr>
                <w:rFonts w:ascii="Verdana" w:hAnsi="Verdana"/>
                <w:sz w:val="18"/>
                <w:szCs w:val="18"/>
                <w:u w:val="single"/>
              </w:rPr>
            </w:pPr>
          </w:p>
          <w:p w:rsidR="00D353D5" w:rsidRDefault="006520C7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 May, 1997</w:t>
            </w:r>
          </w:p>
          <w:p w:rsidR="00D353D5" w:rsidRDefault="00D353D5">
            <w:pPr>
              <w:rPr>
                <w:sz w:val="22"/>
                <w:szCs w:val="22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6520C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Gender  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hAnsi="Verdana"/>
              </w:rPr>
              <w:t>Female</w:t>
            </w: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6520C7">
            <w:pPr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Marital Status 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Married</w:t>
            </w:r>
          </w:p>
          <w:p w:rsidR="00D353D5" w:rsidRDefault="00D353D5">
            <w:pPr>
              <w:rPr>
                <w:bCs/>
                <w:sz w:val="22"/>
                <w:szCs w:val="22"/>
              </w:rPr>
            </w:pPr>
          </w:p>
          <w:p w:rsidR="00D353D5" w:rsidRDefault="00D353D5">
            <w:pPr>
              <w:rPr>
                <w:sz w:val="22"/>
                <w:szCs w:val="22"/>
              </w:rPr>
            </w:pPr>
          </w:p>
          <w:p w:rsidR="00D353D5" w:rsidRDefault="006520C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Languages Known :  </w:t>
            </w:r>
          </w:p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652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English, Hindi &amp; Gujarati</w:t>
            </w:r>
          </w:p>
          <w:p w:rsidR="00D353D5" w:rsidRDefault="00652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(Read, write &amp; speak)</w:t>
            </w:r>
          </w:p>
          <w:p w:rsidR="00D353D5" w:rsidRDefault="00D353D5">
            <w:pPr>
              <w:rPr>
                <w:sz w:val="22"/>
                <w:szCs w:val="22"/>
              </w:rPr>
            </w:pPr>
          </w:p>
          <w:p w:rsidR="00D353D5" w:rsidRDefault="006520C7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Hobbies :</w:t>
            </w:r>
          </w:p>
          <w:p w:rsidR="00D353D5" w:rsidRDefault="00D353D5">
            <w:pPr>
              <w:rPr>
                <w:rFonts w:ascii="Verdana" w:hAnsi="Verdana"/>
              </w:rPr>
            </w:pPr>
          </w:p>
          <w:p w:rsidR="00D353D5" w:rsidRDefault="006520C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Singing ,Reading</w:t>
            </w:r>
            <w:r>
              <w:rPr>
                <w:sz w:val="22"/>
                <w:szCs w:val="22"/>
                <w:lang w:val="en-IN"/>
              </w:rPr>
              <w:t xml:space="preserve"> ,</w:t>
            </w:r>
            <w:r>
              <w:rPr>
                <w:sz w:val="22"/>
                <w:szCs w:val="22"/>
              </w:rPr>
              <w:t>Dancing</w:t>
            </w:r>
          </w:p>
          <w:p w:rsidR="00D353D5" w:rsidRDefault="00D353D5">
            <w:pPr>
              <w:rPr>
                <w:rFonts w:ascii="Verdana" w:hAnsi="Verdana"/>
                <w:b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  <w:p w:rsidR="00D353D5" w:rsidRDefault="00D353D5">
            <w:pPr>
              <w:rPr>
                <w:rFonts w:ascii="Verdana" w:hAnsi="Verdana"/>
                <w:sz w:val="18"/>
              </w:rPr>
            </w:pPr>
          </w:p>
        </w:tc>
        <w:tc>
          <w:tcPr>
            <w:tcW w:w="8041" w:type="dxa"/>
            <w:shd w:val="clear" w:color="auto" w:fill="auto"/>
          </w:tcPr>
          <w:p w:rsidR="00D353D5" w:rsidRDefault="00D353D5">
            <w:pPr>
              <w:pStyle w:val="Tit"/>
              <w:shd w:val="pct10" w:color="auto" w:fill="auto"/>
              <w:spacing w:line="80" w:lineRule="atLeast"/>
              <w:ind w:right="-155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D353D5" w:rsidRDefault="006520C7">
            <w:pPr>
              <w:pStyle w:val="Tit"/>
              <w:shd w:val="pct10" w:color="auto" w:fill="auto"/>
              <w:spacing w:line="80" w:lineRule="atLeast"/>
              <w:ind w:right="-155"/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Career Objective</w:t>
            </w:r>
            <w:r>
              <w:rPr>
                <w:rFonts w:ascii="Arial" w:hAnsi="Arial" w:cs="Arial"/>
                <w:bCs/>
                <w:sz w:val="28"/>
                <w:szCs w:val="28"/>
                <w:lang w:val="en-IN"/>
              </w:rPr>
              <w:t xml:space="preserve">                          </w:t>
            </w:r>
          </w:p>
          <w:p w:rsidR="00D353D5" w:rsidRDefault="00D353D5">
            <w:pPr>
              <w:pStyle w:val="Tit"/>
              <w:shd w:val="pct10" w:color="auto" w:fill="auto"/>
              <w:spacing w:line="80" w:lineRule="atLeast"/>
              <w:ind w:right="-155"/>
              <w:rPr>
                <w:rFonts w:ascii="Arial" w:hAnsi="Arial" w:cs="Arial"/>
                <w:iCs/>
                <w:szCs w:val="24"/>
              </w:rPr>
            </w:pPr>
          </w:p>
          <w:p w:rsidR="00D353D5" w:rsidRDefault="00D353D5">
            <w:pPr>
              <w:pStyle w:val="BodyText2"/>
              <w:ind w:left="72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D353D5" w:rsidRDefault="006520C7">
            <w:pPr>
              <w:pStyle w:val="BodyText2"/>
              <w:numPr>
                <w:ilvl w:val="0"/>
                <w:numId w:val="2"/>
              </w:num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To work with the organization where I can maximum utilize my knowledge for maximum development of the organization and for my future growth.</w:t>
            </w:r>
          </w:p>
          <w:p w:rsidR="00D353D5" w:rsidRDefault="00D353D5">
            <w:pPr>
              <w:pStyle w:val="BodyText2"/>
              <w:ind w:left="72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D353D5" w:rsidRDefault="00D353D5">
            <w:pPr>
              <w:pStyle w:val="BodyText2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D353D5" w:rsidRDefault="00D353D5">
            <w:pPr>
              <w:pStyle w:val="Tit"/>
              <w:spacing w:line="80" w:lineRule="atLeast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D353D5" w:rsidRDefault="006520C7">
            <w:pPr>
              <w:pStyle w:val="Tit"/>
              <w:spacing w:line="8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Academic Profile</w:t>
            </w:r>
          </w:p>
          <w:p w:rsidR="00D353D5" w:rsidRDefault="00D353D5">
            <w:pPr>
              <w:pStyle w:val="Tit"/>
              <w:spacing w:line="80" w:lineRule="atLeast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D353D5" w:rsidRDefault="00D353D5">
            <w:pPr>
              <w:pStyle w:val="western"/>
              <w:spacing w:line="340" w:lineRule="exact"/>
              <w:ind w:left="720"/>
              <w:rPr>
                <w:rFonts w:ascii="Arial" w:hAnsi="Arial" w:cs="Arial"/>
                <w:b/>
                <w:bCs/>
                <w:lang w:val="en-IN"/>
              </w:rPr>
            </w:pPr>
          </w:p>
          <w:p w:rsidR="00D353D5" w:rsidRDefault="006520C7">
            <w:pPr>
              <w:pStyle w:val="western"/>
              <w:numPr>
                <w:ilvl w:val="0"/>
                <w:numId w:val="14"/>
              </w:numPr>
              <w:spacing w:line="340" w:lineRule="exact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</w:rPr>
              <w:t xml:space="preserve">S.S.C </w:t>
            </w:r>
            <w:r>
              <w:rPr>
                <w:rFonts w:ascii="Arial" w:hAnsi="Arial" w:cs="Arial"/>
              </w:rPr>
              <w:t>with 61% From (Gujarat Secondary And Higher Secondary Education Board)</w:t>
            </w:r>
          </w:p>
          <w:p w:rsidR="00D353D5" w:rsidRDefault="00D353D5">
            <w:pPr>
              <w:pStyle w:val="western"/>
              <w:spacing w:line="340" w:lineRule="exact"/>
              <w:ind w:left="720"/>
              <w:rPr>
                <w:rFonts w:ascii="Arial" w:hAnsi="Arial" w:cs="Arial"/>
                <w:b/>
                <w:bCs/>
                <w:lang w:val="en-IN"/>
              </w:rPr>
            </w:pPr>
          </w:p>
          <w:p w:rsidR="00D353D5" w:rsidRDefault="006520C7">
            <w:pPr>
              <w:pStyle w:val="western"/>
              <w:numPr>
                <w:ilvl w:val="0"/>
                <w:numId w:val="8"/>
              </w:numPr>
              <w:spacing w:line="340" w:lineRule="atLeast"/>
              <w:rPr>
                <w:rFonts w:ascii="Verdana" w:hAnsi="Verdana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 xml:space="preserve">H.S.C </w:t>
            </w:r>
            <w:r>
              <w:rPr>
                <w:rFonts w:ascii="Arial" w:hAnsi="Arial" w:cs="Arial"/>
              </w:rPr>
              <w:t>With 81%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lang w:val="en-IN"/>
              </w:rPr>
              <w:t>from</w:t>
            </w:r>
            <w:r>
              <w:rPr>
                <w:rFonts w:ascii="Arial" w:hAnsi="Arial" w:cs="Arial"/>
              </w:rPr>
              <w:t xml:space="preserve"> (Gujarat Secondary And Higher Secondary Education Board)</w:t>
            </w:r>
          </w:p>
          <w:p w:rsidR="00D353D5" w:rsidRDefault="00D353D5">
            <w:pPr>
              <w:pStyle w:val="western"/>
              <w:spacing w:line="340" w:lineRule="atLeast"/>
              <w:ind w:left="720"/>
              <w:rPr>
                <w:rFonts w:ascii="Verdana" w:hAnsi="Verdana"/>
                <w:b/>
                <w:bCs/>
                <w:szCs w:val="22"/>
              </w:rPr>
            </w:pPr>
          </w:p>
          <w:p w:rsidR="00D353D5" w:rsidRDefault="006520C7">
            <w:pPr>
              <w:pStyle w:val="western"/>
              <w:numPr>
                <w:ilvl w:val="0"/>
                <w:numId w:val="8"/>
              </w:numPr>
              <w:spacing w:line="340" w:lineRule="atLeast"/>
              <w:rPr>
                <w:rFonts w:ascii="Verdana" w:hAnsi="Verdana"/>
                <w:b/>
                <w:bCs/>
                <w:szCs w:val="22"/>
              </w:rPr>
            </w:pPr>
            <w:r>
              <w:rPr>
                <w:rFonts w:hAnsi="Verdana"/>
                <w:b/>
                <w:bCs/>
                <w:szCs w:val="22"/>
              </w:rPr>
              <w:t xml:space="preserve">B.com </w:t>
            </w:r>
            <w:r>
              <w:rPr>
                <w:rFonts w:hAnsi="Verdana"/>
                <w:szCs w:val="22"/>
              </w:rPr>
              <w:t>With</w:t>
            </w:r>
            <w:r>
              <w:rPr>
                <w:rFonts w:hAnsi="Verdana"/>
                <w:b/>
                <w:bCs/>
                <w:szCs w:val="22"/>
              </w:rPr>
              <w:t xml:space="preserve"> </w:t>
            </w:r>
            <w:r>
              <w:rPr>
                <w:rFonts w:hAnsi="Verdana"/>
                <w:szCs w:val="22"/>
              </w:rPr>
              <w:t xml:space="preserve">60% From ( Veer </w:t>
            </w:r>
            <w:proofErr w:type="spellStart"/>
            <w:r>
              <w:rPr>
                <w:rFonts w:hAnsi="Verdana"/>
                <w:szCs w:val="22"/>
              </w:rPr>
              <w:t>Narmad</w:t>
            </w:r>
            <w:proofErr w:type="spellEnd"/>
            <w:r>
              <w:rPr>
                <w:rFonts w:hAnsi="Verdana"/>
                <w:szCs w:val="22"/>
              </w:rPr>
              <w:t xml:space="preserve"> South Gujarat University)</w:t>
            </w:r>
          </w:p>
          <w:p w:rsidR="00D353D5" w:rsidRDefault="00D353D5">
            <w:pPr>
              <w:pStyle w:val="western"/>
              <w:spacing w:line="340" w:lineRule="atLeast"/>
              <w:ind w:left="720"/>
              <w:rPr>
                <w:rFonts w:ascii="Verdana" w:hAnsi="Verdana"/>
                <w:b/>
                <w:bCs/>
                <w:szCs w:val="22"/>
              </w:rPr>
            </w:pPr>
          </w:p>
          <w:p w:rsidR="00D353D5" w:rsidRDefault="00D353D5">
            <w:pPr>
              <w:pStyle w:val="western"/>
              <w:spacing w:line="340" w:lineRule="atLeast"/>
              <w:ind w:left="720"/>
              <w:rPr>
                <w:rFonts w:ascii="Verdana" w:hAnsi="Verdana"/>
                <w:b/>
                <w:bCs/>
                <w:szCs w:val="22"/>
              </w:rPr>
            </w:pPr>
          </w:p>
          <w:p w:rsidR="00D353D5" w:rsidRDefault="00D353D5">
            <w:pPr>
              <w:pStyle w:val="Tit"/>
              <w:ind w:left="0" w:firstLine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D353D5" w:rsidRDefault="006520C7">
            <w:pPr>
              <w:pStyle w:val="Tit"/>
              <w:ind w:left="0" w:firstLine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Experience </w:t>
            </w:r>
          </w:p>
          <w:p w:rsidR="00D353D5" w:rsidRDefault="00D353D5">
            <w:pPr>
              <w:pStyle w:val="Tit"/>
              <w:ind w:left="0" w:firstLine="0"/>
              <w:rPr>
                <w:szCs w:val="24"/>
              </w:rPr>
            </w:pPr>
          </w:p>
          <w:p w:rsidR="00D353D5" w:rsidRDefault="00D353D5">
            <w:pPr>
              <w:jc w:val="both"/>
              <w:rPr>
                <w:sz w:val="24"/>
                <w:szCs w:val="24"/>
              </w:rPr>
            </w:pPr>
          </w:p>
          <w:p w:rsidR="00D353D5" w:rsidRDefault="00D353D5">
            <w:pPr>
              <w:jc w:val="both"/>
              <w:rPr>
                <w:b/>
                <w:sz w:val="22"/>
                <w:szCs w:val="22"/>
              </w:rPr>
            </w:pPr>
          </w:p>
          <w:p w:rsidR="00D353D5" w:rsidRDefault="00D353D5">
            <w:pPr>
              <w:ind w:left="720"/>
              <w:jc w:val="both"/>
              <w:rPr>
                <w:b/>
                <w:sz w:val="22"/>
                <w:szCs w:val="22"/>
              </w:rPr>
            </w:pPr>
          </w:p>
          <w:p w:rsidR="00D353D5" w:rsidRDefault="006520C7">
            <w:pPr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  <w:r>
              <w:rPr>
                <w:sz w:val="24"/>
                <w:szCs w:val="24"/>
              </w:rPr>
              <w:t>Company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IN"/>
              </w:rPr>
              <w:t xml:space="preserve">Name 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       VODAFONE IDEA LTD.</w:t>
            </w:r>
          </w:p>
          <w:p w:rsidR="00D353D5" w:rsidRDefault="006520C7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POST            :        </w:t>
            </w:r>
            <w:proofErr w:type="spellStart"/>
            <w:r>
              <w:rPr>
                <w:sz w:val="24"/>
                <w:szCs w:val="24"/>
              </w:rPr>
              <w:t>Cashier</w:t>
            </w:r>
            <w:proofErr w:type="gramStart"/>
            <w:r w:rsidR="0081081E">
              <w:rPr>
                <w:sz w:val="24"/>
                <w:szCs w:val="24"/>
              </w:rPr>
              <w:t>,postpaid</w:t>
            </w:r>
            <w:proofErr w:type="spellEnd"/>
            <w:proofErr w:type="gramEnd"/>
            <w:r w:rsidR="0081081E">
              <w:rPr>
                <w:sz w:val="24"/>
                <w:szCs w:val="24"/>
              </w:rPr>
              <w:t xml:space="preserve"> </w:t>
            </w:r>
            <w:proofErr w:type="spellStart"/>
            <w:r w:rsidR="0081081E">
              <w:rPr>
                <w:sz w:val="24"/>
                <w:szCs w:val="24"/>
              </w:rPr>
              <w:t>sales,prepaid</w:t>
            </w:r>
            <w:proofErr w:type="spellEnd"/>
            <w:r w:rsidR="0081081E">
              <w:rPr>
                <w:sz w:val="24"/>
                <w:szCs w:val="24"/>
              </w:rPr>
              <w:t xml:space="preserve"> sales</w:t>
            </w:r>
            <w:r w:rsidR="00562BD0">
              <w:rPr>
                <w:sz w:val="24"/>
                <w:szCs w:val="24"/>
              </w:rPr>
              <w:t>.</w:t>
            </w:r>
          </w:p>
          <w:p w:rsidR="00D353D5" w:rsidRDefault="006520C7" w:rsidP="001E493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Duration       :        December- </w:t>
            </w:r>
            <w:r>
              <w:rPr>
                <w:sz w:val="24"/>
                <w:szCs w:val="24"/>
                <w:lang w:val="en-IN"/>
              </w:rPr>
              <w:t>201</w:t>
            </w:r>
            <w:r>
              <w:rPr>
                <w:sz w:val="24"/>
                <w:szCs w:val="24"/>
              </w:rPr>
              <w:t xml:space="preserve">7 To </w:t>
            </w:r>
            <w:r w:rsidR="00CC3F70">
              <w:rPr>
                <w:sz w:val="24"/>
                <w:szCs w:val="24"/>
              </w:rPr>
              <w:t xml:space="preserve">29 </w:t>
            </w:r>
            <w:proofErr w:type="spellStart"/>
            <w:r w:rsidR="00370AFF">
              <w:rPr>
                <w:sz w:val="24"/>
                <w:szCs w:val="24"/>
              </w:rPr>
              <w:t>feb</w:t>
            </w:r>
            <w:proofErr w:type="spellEnd"/>
            <w:r w:rsidR="00370AFF">
              <w:rPr>
                <w:sz w:val="24"/>
                <w:szCs w:val="24"/>
              </w:rPr>
              <w:t xml:space="preserve"> 2020 this time </w:t>
            </w:r>
          </w:p>
          <w:p w:rsidR="00EB16C9" w:rsidRDefault="00EB16C9" w:rsidP="00EB1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:rsidR="00EB16C9" w:rsidRDefault="00EB16C9" w:rsidP="00EB1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Company Name  :     </w:t>
            </w:r>
            <w:proofErr w:type="spellStart"/>
            <w:r w:rsidR="00C118C0">
              <w:rPr>
                <w:sz w:val="24"/>
                <w:szCs w:val="24"/>
              </w:rPr>
              <w:t>Upkram</w:t>
            </w:r>
            <w:proofErr w:type="spellEnd"/>
            <w:r w:rsidR="00B2375A">
              <w:rPr>
                <w:sz w:val="24"/>
                <w:szCs w:val="24"/>
              </w:rPr>
              <w:t xml:space="preserve"> Tec</w:t>
            </w:r>
            <w:r w:rsidR="004129D2">
              <w:rPr>
                <w:sz w:val="24"/>
                <w:szCs w:val="24"/>
              </w:rPr>
              <w:t>hnologi</w:t>
            </w:r>
            <w:r w:rsidR="00E1795F">
              <w:rPr>
                <w:sz w:val="24"/>
                <w:szCs w:val="24"/>
              </w:rPr>
              <w:t xml:space="preserve">es </w:t>
            </w:r>
            <w:proofErr w:type="spellStart"/>
            <w:r w:rsidR="007C1CDA">
              <w:rPr>
                <w:sz w:val="24"/>
                <w:szCs w:val="24"/>
              </w:rPr>
              <w:t>Pvt.ltd</w:t>
            </w:r>
            <w:r w:rsidR="00F65521">
              <w:rPr>
                <w:sz w:val="24"/>
                <w:szCs w:val="24"/>
              </w:rPr>
              <w:t>,credin</w:t>
            </w:r>
            <w:proofErr w:type="spellEnd"/>
          </w:p>
          <w:p w:rsidR="007C1CDA" w:rsidRDefault="007C1CDA" w:rsidP="00EB1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POST   :       Credit </w:t>
            </w:r>
            <w:proofErr w:type="spellStart"/>
            <w:r>
              <w:rPr>
                <w:sz w:val="24"/>
                <w:szCs w:val="24"/>
              </w:rPr>
              <w:t>analysis</w:t>
            </w:r>
            <w:r w:rsidR="004B2BA2">
              <w:rPr>
                <w:sz w:val="24"/>
                <w:szCs w:val="24"/>
              </w:rPr>
              <w:t>,Operation</w:t>
            </w:r>
            <w:proofErr w:type="spellEnd"/>
            <w:r w:rsidR="004B2BA2">
              <w:rPr>
                <w:sz w:val="24"/>
                <w:szCs w:val="24"/>
              </w:rPr>
              <w:t xml:space="preserve"> analyst</w:t>
            </w:r>
          </w:p>
          <w:p w:rsidR="00F65521" w:rsidRDefault="00F65521" w:rsidP="00EB1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Duration</w:t>
            </w:r>
            <w:r w:rsidR="004813B3">
              <w:rPr>
                <w:sz w:val="24"/>
                <w:szCs w:val="24"/>
              </w:rPr>
              <w:t xml:space="preserve">     :       Mar 2020 to till working</w:t>
            </w:r>
          </w:p>
          <w:p w:rsidR="004B2BA2" w:rsidRPr="001E4935" w:rsidRDefault="004B2BA2" w:rsidP="00EB16C9">
            <w:pPr>
              <w:rPr>
                <w:sz w:val="24"/>
                <w:szCs w:val="24"/>
              </w:rPr>
            </w:pPr>
          </w:p>
        </w:tc>
      </w:tr>
      <w:tr w:rsidR="00D353D5">
        <w:trPr>
          <w:cantSplit/>
          <w:trHeight w:val="5499"/>
        </w:trPr>
        <w:tc>
          <w:tcPr>
            <w:tcW w:w="3454" w:type="dxa"/>
            <w:shd w:val="pct10" w:color="auto" w:fill="auto"/>
          </w:tcPr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D353D5">
            <w:pPr>
              <w:rPr>
                <w:rFonts w:ascii="Verdana" w:hAnsi="Verdana"/>
                <w:b/>
                <w:u w:val="single"/>
              </w:rPr>
            </w:pPr>
          </w:p>
          <w:p w:rsidR="00D353D5" w:rsidRDefault="00D353D5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D353D5" w:rsidRDefault="00D353D5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041" w:type="dxa"/>
            <w:shd w:val="clear" w:color="auto" w:fill="auto"/>
          </w:tcPr>
          <w:p w:rsidR="00D353D5" w:rsidRDefault="00D353D5">
            <w:pPr>
              <w:rPr>
                <w:bCs/>
                <w:sz w:val="24"/>
                <w:szCs w:val="24"/>
              </w:rPr>
            </w:pPr>
          </w:p>
          <w:p w:rsidR="00D353D5" w:rsidRDefault="00D353D5">
            <w:pPr>
              <w:rPr>
                <w:bCs/>
                <w:sz w:val="24"/>
                <w:szCs w:val="24"/>
              </w:rPr>
            </w:pPr>
          </w:p>
          <w:p w:rsidR="00D353D5" w:rsidRDefault="006520C7">
            <w:pPr>
              <w:pStyle w:val="Tit"/>
              <w:spacing w:line="80" w:lineRule="atLeast"/>
              <w:ind w:left="0" w:firstLine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IN"/>
              </w:rPr>
              <w:t>Computer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Literacy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IN"/>
              </w:rPr>
              <w:t>l</w:t>
            </w:r>
          </w:p>
          <w:p w:rsidR="00D353D5" w:rsidRDefault="00D353D5">
            <w:pPr>
              <w:pStyle w:val="Address2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D353D5" w:rsidRDefault="006520C7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S. Office</w:t>
            </w:r>
          </w:p>
          <w:p w:rsidR="00D353D5" w:rsidRDefault="00D353D5">
            <w:pPr>
              <w:rPr>
                <w:sz w:val="24"/>
                <w:szCs w:val="24"/>
              </w:rPr>
            </w:pPr>
          </w:p>
          <w:p w:rsidR="00D353D5" w:rsidRDefault="006520C7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Browsing</w:t>
            </w:r>
          </w:p>
          <w:p w:rsidR="00D353D5" w:rsidRDefault="00D353D5">
            <w:pPr>
              <w:ind w:left="720"/>
              <w:rPr>
                <w:sz w:val="24"/>
                <w:szCs w:val="24"/>
              </w:rPr>
            </w:pPr>
          </w:p>
          <w:p w:rsidR="00D353D5" w:rsidRDefault="00D353D5">
            <w:pPr>
              <w:rPr>
                <w:sz w:val="24"/>
                <w:szCs w:val="24"/>
              </w:rPr>
            </w:pPr>
          </w:p>
          <w:p w:rsidR="00D353D5" w:rsidRDefault="006520C7">
            <w:pPr>
              <w:pStyle w:val="Tit"/>
              <w:ind w:left="0" w:firstLine="0"/>
            </w:pPr>
            <w:r>
              <w:rPr>
                <w:lang w:val="en-IN"/>
              </w:rPr>
              <w:t>Strengths</w:t>
            </w:r>
          </w:p>
          <w:p w:rsidR="00D353D5" w:rsidRDefault="00D353D5">
            <w:pPr>
              <w:pStyle w:val="ListParagraph"/>
            </w:pPr>
          </w:p>
          <w:p w:rsidR="00D353D5" w:rsidRDefault="006520C7">
            <w:pPr>
              <w:pStyle w:val="ListParagraph"/>
              <w:numPr>
                <w:ilvl w:val="0"/>
                <w:numId w:val="29"/>
              </w:numPr>
            </w:pPr>
            <w:r>
              <w:rPr>
                <w:lang w:val="en-IN"/>
              </w:rPr>
              <w:t>Hard</w:t>
            </w:r>
            <w:r>
              <w:t xml:space="preserve"> working and good team player.</w:t>
            </w:r>
          </w:p>
          <w:p w:rsidR="00D353D5" w:rsidRDefault="00D353D5">
            <w:pPr>
              <w:pStyle w:val="ListParagraph"/>
            </w:pPr>
          </w:p>
          <w:p w:rsidR="00D353D5" w:rsidRDefault="006520C7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IN"/>
              </w:rPr>
              <w:t>Comprehensive</w:t>
            </w:r>
            <w:r>
              <w:t xml:space="preserve"> problem solving abilities.</w:t>
            </w:r>
          </w:p>
          <w:p w:rsidR="00D353D5" w:rsidRDefault="00D353D5">
            <w:pPr>
              <w:pStyle w:val="ListParagraph"/>
            </w:pPr>
          </w:p>
          <w:p w:rsidR="00370AFF" w:rsidRPr="00370AFF" w:rsidRDefault="006520C7">
            <w:pPr>
              <w:pStyle w:val="ListParagraph"/>
              <w:numPr>
                <w:ilvl w:val="0"/>
                <w:numId w:val="46"/>
              </w:numPr>
            </w:pPr>
            <w:proofErr w:type="spellStart"/>
            <w:r>
              <w:rPr>
                <w:lang w:val="en-IN"/>
              </w:rPr>
              <w:t>Innovativ</w:t>
            </w:r>
            <w:proofErr w:type="spellEnd"/>
          </w:p>
          <w:p w:rsidR="00D353D5" w:rsidRDefault="006520C7">
            <w:pPr>
              <w:pStyle w:val="ListParagraph"/>
              <w:numPr>
                <w:ilvl w:val="0"/>
                <w:numId w:val="46"/>
              </w:numPr>
            </w:pPr>
            <w:proofErr w:type="gramStart"/>
            <w:r>
              <w:rPr>
                <w:lang w:val="en-IN"/>
              </w:rPr>
              <w:t>e</w:t>
            </w:r>
            <w:proofErr w:type="gramEnd"/>
            <w:r>
              <w:t xml:space="preserve"> &amp; Creative attitude.</w:t>
            </w:r>
          </w:p>
          <w:p w:rsidR="00D353D5" w:rsidRDefault="00D353D5">
            <w:pPr>
              <w:pStyle w:val="ListParagraph"/>
            </w:pPr>
          </w:p>
          <w:p w:rsidR="00D353D5" w:rsidRDefault="006520C7">
            <w:pPr>
              <w:pStyle w:val="ListParagraph"/>
              <w:numPr>
                <w:ilvl w:val="0"/>
                <w:numId w:val="21"/>
              </w:numPr>
            </w:pPr>
            <w:r>
              <w:t>Punctuality &amp; Honesty</w:t>
            </w:r>
          </w:p>
          <w:p w:rsidR="00D353D5" w:rsidRDefault="00D353D5">
            <w:pPr>
              <w:pStyle w:val="ListParagraph"/>
            </w:pPr>
          </w:p>
          <w:p w:rsidR="00D353D5" w:rsidRDefault="006520C7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1"/>
              </w:rPr>
            </w:pPr>
            <w:r>
              <w:rPr>
                <w:lang w:val="en-IN"/>
              </w:rPr>
              <w:t>Ability</w:t>
            </w:r>
            <w:r>
              <w:rPr>
                <w:rFonts w:ascii="Arial" w:hAnsi="Arial" w:cs="Arial"/>
              </w:rPr>
              <w:t xml:space="preserve"> to cope up with different situations</w:t>
            </w:r>
          </w:p>
          <w:p w:rsidR="00D353D5" w:rsidRDefault="00D353D5">
            <w:pPr>
              <w:pStyle w:val="ListParagraph"/>
              <w:rPr>
                <w:rFonts w:ascii="Verdana" w:hAnsi="Verdana"/>
                <w:sz w:val="21"/>
              </w:rPr>
            </w:pPr>
          </w:p>
          <w:p w:rsidR="00D353D5" w:rsidRDefault="00D353D5">
            <w:pPr>
              <w:rPr>
                <w:rFonts w:ascii="Verdana" w:hAnsi="Verdana"/>
                <w:sz w:val="21"/>
              </w:rPr>
            </w:pPr>
          </w:p>
        </w:tc>
      </w:tr>
    </w:tbl>
    <w:p w:rsidR="00D353D5" w:rsidRDefault="00D353D5">
      <w:pPr>
        <w:rPr>
          <w:sz w:val="24"/>
          <w:szCs w:val="24"/>
        </w:rPr>
      </w:pPr>
    </w:p>
    <w:p w:rsidR="00D353D5" w:rsidRDefault="00D353D5">
      <w:pPr>
        <w:rPr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6520C7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declare that all the </w:t>
      </w:r>
      <w:proofErr w:type="spellStart"/>
      <w:r>
        <w:rPr>
          <w:rFonts w:ascii="Arial" w:hAnsi="Arial" w:cs="Arial"/>
          <w:sz w:val="24"/>
          <w:szCs w:val="24"/>
        </w:rPr>
        <w:t>informations</w:t>
      </w:r>
      <w:proofErr w:type="spellEnd"/>
      <w:r>
        <w:rPr>
          <w:rFonts w:ascii="Arial" w:hAnsi="Arial" w:cs="Arial"/>
          <w:sz w:val="24"/>
          <w:szCs w:val="24"/>
        </w:rPr>
        <w:t xml:space="preserve"> given above are true and correct with the best of my knowledge.</w:t>
      </w: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Arial" w:hAnsi="Arial" w:cs="Arial"/>
          <w:sz w:val="24"/>
          <w:szCs w:val="24"/>
        </w:rPr>
      </w:pPr>
    </w:p>
    <w:p w:rsidR="00D353D5" w:rsidRDefault="00D353D5">
      <w:pPr>
        <w:pStyle w:val="BodyTextIndent"/>
        <w:tabs>
          <w:tab w:val="left" w:pos="540"/>
        </w:tabs>
        <w:ind w:left="0" w:right="-612"/>
        <w:jc w:val="both"/>
        <w:rPr>
          <w:rFonts w:ascii="Verdana" w:hAnsi="Verdana"/>
          <w:sz w:val="22"/>
        </w:rPr>
      </w:pPr>
    </w:p>
    <w:p w:rsidR="00D353D5" w:rsidRDefault="00D353D5">
      <w:pPr>
        <w:pStyle w:val="BodyTextIndent"/>
        <w:ind w:left="0"/>
        <w:jc w:val="right"/>
        <w:rPr>
          <w:rFonts w:ascii="Arial" w:hAnsi="Arial" w:cs="Arial"/>
          <w:b/>
          <w:bCs/>
          <w:sz w:val="28"/>
          <w:szCs w:val="28"/>
        </w:rPr>
      </w:pPr>
    </w:p>
    <w:p w:rsidR="00D353D5" w:rsidRDefault="00D353D5">
      <w:pPr>
        <w:pStyle w:val="BodyTextIndent"/>
        <w:ind w:left="0"/>
        <w:jc w:val="right"/>
        <w:rPr>
          <w:rFonts w:ascii="Arial" w:hAnsi="Arial" w:cs="Arial"/>
          <w:b/>
          <w:bCs/>
          <w:sz w:val="28"/>
          <w:szCs w:val="28"/>
        </w:rPr>
      </w:pPr>
    </w:p>
    <w:p w:rsidR="00D353D5" w:rsidRDefault="006520C7">
      <w:pPr>
        <w:pStyle w:val="BodyTextIndent"/>
        <w:ind w:left="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Tadvi</w:t>
      </w:r>
      <w:proofErr w:type="spellEnd"/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Ekta</w:t>
      </w:r>
      <w:proofErr w:type="spellEnd"/>
      <w:r>
        <w:rPr>
          <w:rFonts w:ascii="Arial" w:hAnsi="Arial" w:cs="Arial"/>
          <w:b/>
          <w:bCs/>
          <w:sz w:val="28"/>
          <w:szCs w:val="28"/>
          <w:lang w:val="en-IN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sectPr w:rsidR="00D353D5">
      <w:headerReference w:type="default" r:id="rId7"/>
      <w:pgSz w:w="12240" w:h="15840"/>
      <w:pgMar w:top="720" w:right="1152" w:bottom="5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CF" w:rsidRDefault="00B531CF">
      <w:r>
        <w:separator/>
      </w:r>
    </w:p>
  </w:endnote>
  <w:endnote w:type="continuationSeparator" w:id="0">
    <w:p w:rsidR="00B531CF" w:rsidRDefault="00B5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CF" w:rsidRDefault="00B531CF">
      <w:r>
        <w:separator/>
      </w:r>
    </w:p>
  </w:footnote>
  <w:footnote w:type="continuationSeparator" w:id="0">
    <w:p w:rsidR="00B531CF" w:rsidRDefault="00B53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3D5" w:rsidRDefault="006520C7">
    <w:pPr>
      <w:pStyle w:val="Header"/>
    </w:pPr>
    <w:r>
      <w:rPr>
        <w:rStyle w:val="PageNumber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0FA5804"/>
    <w:lvl w:ilvl="0" w:tplc="08202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692642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45229F4"/>
    <w:lvl w:ilvl="0" w:tplc="04090001">
      <w:start w:val="1"/>
      <w:numFmt w:val="bullet"/>
      <w:lvlText w:val=""/>
      <w:lvlJc w:val="left"/>
      <w:pPr>
        <w:tabs>
          <w:tab w:val="left" w:pos="773"/>
        </w:tabs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13"/>
        </w:tabs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33"/>
        </w:tabs>
        <w:ind w:left="29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53"/>
        </w:tabs>
        <w:ind w:left="36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73"/>
        </w:tabs>
        <w:ind w:left="43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93"/>
        </w:tabs>
        <w:ind w:left="50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13"/>
        </w:tabs>
        <w:ind w:left="58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33"/>
        </w:tabs>
        <w:ind w:left="6533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8548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AF8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3547C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712DF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1F0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E889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6FC140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556BD60"/>
    <w:lvl w:ilvl="0" w:tplc="0409000B">
      <w:start w:val="1"/>
      <w:numFmt w:val="bullet"/>
      <w:lvlText w:val=""/>
      <w:lvlJc w:val="left"/>
      <w:pPr>
        <w:tabs>
          <w:tab w:val="left" w:pos="960"/>
        </w:tabs>
        <w:ind w:left="9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A50C36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E6ED412"/>
    <w:lvl w:ilvl="0" w:tplc="57E690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532E5D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F92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34E6EC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F110BC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EFE0F9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3168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8BC50C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9B681B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28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C0E4CF0"/>
    <w:lvl w:ilvl="0" w:tplc="04090005">
      <w:start w:val="1"/>
      <w:numFmt w:val="bullet"/>
      <w:lvlText w:val="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760"/>
        </w:tabs>
        <w:ind w:left="27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480"/>
        </w:tabs>
        <w:ind w:left="3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4200"/>
        </w:tabs>
        <w:ind w:left="4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920"/>
        </w:tabs>
        <w:ind w:left="49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640"/>
        </w:tabs>
        <w:ind w:left="5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360"/>
        </w:tabs>
        <w:ind w:left="6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7080"/>
        </w:tabs>
        <w:ind w:left="70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800"/>
        </w:tabs>
        <w:ind w:left="780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36247922"/>
    <w:lvl w:ilvl="0" w:tplc="0409000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FC24A1AC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00000022"/>
    <w:multiLevelType w:val="multilevel"/>
    <w:tmpl w:val="D688A4F4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150" w:hanging="360"/>
      </w:pPr>
      <w:rPr>
        <w:rFonts w:ascii="Symbol" w:hAnsi="Symbol" w:hint="default"/>
      </w:rPr>
    </w:lvl>
  </w:abstractNum>
  <w:abstractNum w:abstractNumId="34">
    <w:nsid w:val="00000023"/>
    <w:multiLevelType w:val="hybridMultilevel"/>
    <w:tmpl w:val="1E2C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DF74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B2003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30E7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1AE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CE787F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A4E4539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FC24A1AC"/>
    <w:lvl w:ilvl="0" w:tplc="0409000B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325654BC"/>
    <w:lvl w:ilvl="0" w:tplc="2970FC3A">
      <w:start w:val="1"/>
      <w:numFmt w:val="bullet"/>
      <w:pStyle w:val="Achievement"/>
      <w:lvlText w:val=""/>
      <w:lvlJc w:val="left"/>
      <w:pPr>
        <w:tabs>
          <w:tab w:val="left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 w:tplc="E6B8C8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46853E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06C160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314F57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79ED3E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1F661C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3667BC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824785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0000002D"/>
    <w:multiLevelType w:val="hybridMultilevel"/>
    <w:tmpl w:val="2EF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E"/>
    <w:multiLevelType w:val="hybridMultilevel"/>
    <w:tmpl w:val="D556BD60"/>
    <w:lvl w:ilvl="0" w:tplc="0409000B">
      <w:start w:val="1"/>
      <w:numFmt w:val="bullet"/>
      <w:lvlText w:val=""/>
      <w:lvlJc w:val="left"/>
      <w:pPr>
        <w:tabs>
          <w:tab w:val="left" w:pos="960"/>
        </w:tabs>
        <w:ind w:left="9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46">
    <w:nsid w:val="0000002F"/>
    <w:multiLevelType w:val="hybridMultilevel"/>
    <w:tmpl w:val="D556BD60"/>
    <w:lvl w:ilvl="0" w:tplc="0409000B">
      <w:start w:val="1"/>
      <w:numFmt w:val="bullet"/>
      <w:lvlText w:val=""/>
      <w:lvlJc w:val="left"/>
      <w:pPr>
        <w:tabs>
          <w:tab w:val="left" w:pos="960"/>
        </w:tabs>
        <w:ind w:left="9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680"/>
        </w:tabs>
        <w:ind w:left="16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47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8C574F"/>
    <w:multiLevelType w:val="hybridMultilevel"/>
    <w:tmpl w:val="58F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1"/>
  </w:num>
  <w:num w:numId="3">
    <w:abstractNumId w:val="39"/>
  </w:num>
  <w:num w:numId="4">
    <w:abstractNumId w:val="3"/>
  </w:num>
  <w:num w:numId="5">
    <w:abstractNumId w:val="4"/>
  </w:num>
  <w:num w:numId="6">
    <w:abstractNumId w:val="21"/>
  </w:num>
  <w:num w:numId="7">
    <w:abstractNumId w:val="34"/>
  </w:num>
  <w:num w:numId="8">
    <w:abstractNumId w:val="15"/>
  </w:num>
  <w:num w:numId="9">
    <w:abstractNumId w:val="18"/>
  </w:num>
  <w:num w:numId="10">
    <w:abstractNumId w:val="16"/>
  </w:num>
  <w:num w:numId="11">
    <w:abstractNumId w:val="1"/>
  </w:num>
  <w:num w:numId="12">
    <w:abstractNumId w:val="41"/>
  </w:num>
  <w:num w:numId="13">
    <w:abstractNumId w:val="30"/>
  </w:num>
  <w:num w:numId="14">
    <w:abstractNumId w:val="24"/>
  </w:num>
  <w:num w:numId="15">
    <w:abstractNumId w:val="22"/>
  </w:num>
  <w:num w:numId="16">
    <w:abstractNumId w:val="36"/>
  </w:num>
  <w:num w:numId="17">
    <w:abstractNumId w:val="44"/>
  </w:num>
  <w:num w:numId="18">
    <w:abstractNumId w:val="37"/>
  </w:num>
  <w:num w:numId="19">
    <w:abstractNumId w:val="32"/>
  </w:num>
  <w:num w:numId="20">
    <w:abstractNumId w:val="25"/>
  </w:num>
  <w:num w:numId="21">
    <w:abstractNumId w:val="7"/>
  </w:num>
  <w:num w:numId="22">
    <w:abstractNumId w:val="8"/>
  </w:num>
  <w:num w:numId="23">
    <w:abstractNumId w:val="27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0"/>
  </w:num>
  <w:num w:numId="25">
    <w:abstractNumId w:val="33"/>
  </w:num>
  <w:num w:numId="26">
    <w:abstractNumId w:val="48"/>
  </w:num>
  <w:num w:numId="27">
    <w:abstractNumId w:val="42"/>
  </w:num>
  <w:num w:numId="28">
    <w:abstractNumId w:val="29"/>
  </w:num>
  <w:num w:numId="29">
    <w:abstractNumId w:val="0"/>
  </w:num>
  <w:num w:numId="30">
    <w:abstractNumId w:val="46"/>
  </w:num>
  <w:num w:numId="31">
    <w:abstractNumId w:val="2"/>
  </w:num>
  <w:num w:numId="32">
    <w:abstractNumId w:val="20"/>
  </w:num>
  <w:num w:numId="33">
    <w:abstractNumId w:val="35"/>
  </w:num>
  <w:num w:numId="34">
    <w:abstractNumId w:val="14"/>
  </w:num>
  <w:num w:numId="35">
    <w:abstractNumId w:val="17"/>
  </w:num>
  <w:num w:numId="36">
    <w:abstractNumId w:val="9"/>
  </w:num>
  <w:num w:numId="37">
    <w:abstractNumId w:val="38"/>
  </w:num>
  <w:num w:numId="38">
    <w:abstractNumId w:val="5"/>
  </w:num>
  <w:num w:numId="39">
    <w:abstractNumId w:val="45"/>
  </w:num>
  <w:num w:numId="40">
    <w:abstractNumId w:val="6"/>
  </w:num>
  <w:num w:numId="41">
    <w:abstractNumId w:val="13"/>
  </w:num>
  <w:num w:numId="42">
    <w:abstractNumId w:val="23"/>
  </w:num>
  <w:num w:numId="43">
    <w:abstractNumId w:val="26"/>
  </w:num>
  <w:num w:numId="44">
    <w:abstractNumId w:val="19"/>
  </w:num>
  <w:num w:numId="45">
    <w:abstractNumId w:val="40"/>
  </w:num>
  <w:num w:numId="46">
    <w:abstractNumId w:val="31"/>
  </w:num>
  <w:num w:numId="47">
    <w:abstractNumId w:val="28"/>
  </w:num>
  <w:num w:numId="48">
    <w:abstractNumId w:val="12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D5"/>
    <w:rsid w:val="001E4935"/>
    <w:rsid w:val="002C2FFE"/>
    <w:rsid w:val="00370AFF"/>
    <w:rsid w:val="004129D2"/>
    <w:rsid w:val="004813B3"/>
    <w:rsid w:val="004B2BA2"/>
    <w:rsid w:val="00562BD0"/>
    <w:rsid w:val="00573713"/>
    <w:rsid w:val="006520C7"/>
    <w:rsid w:val="007C1CDA"/>
    <w:rsid w:val="0081081E"/>
    <w:rsid w:val="00941D58"/>
    <w:rsid w:val="00956074"/>
    <w:rsid w:val="00B2375A"/>
    <w:rsid w:val="00B531CF"/>
    <w:rsid w:val="00B95167"/>
    <w:rsid w:val="00C118C0"/>
    <w:rsid w:val="00CC3F70"/>
    <w:rsid w:val="00D32073"/>
    <w:rsid w:val="00D353D5"/>
    <w:rsid w:val="00E1795F"/>
    <w:rsid w:val="00EB16C9"/>
    <w:rsid w:val="00EB27CF"/>
    <w:rsid w:val="00F65521"/>
    <w:rsid w:val="00F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A95002-FB77-7D48-954C-2DD25629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position w:val="8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Times New Roman" w:hAnsi="Times New Roman" w:cs="Times New Roman"/>
      <w:b/>
      <w:position w:val="0"/>
      <w:lang w:bidi="he-IL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rFonts w:ascii="Times New Roman" w:hAnsi="Times New Roman" w:cs="Times New Roman"/>
      <w:b/>
      <w:position w:val="0"/>
      <w:lang w:bidi="he-IL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Times New Roman" w:hAnsi="Times New Roman" w:cs="Times New Roman"/>
      <w:b/>
      <w:bCs/>
      <w:sz w:val="22"/>
      <w:lang w:bidi="gu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rFonts w:ascii="Times New Roman" w:hAnsi="Times New Roman" w:cs="Times New Roman"/>
      <w:b/>
      <w:position w:val="0"/>
      <w:sz w:val="22"/>
      <w:lang w:bidi="he-I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-180"/>
      <w:outlineLvl w:val="4"/>
    </w:pPr>
    <w:rPr>
      <w:rFonts w:ascii="Times New Roman" w:hAnsi="Times New Roman" w:cs="Times New Roman"/>
      <w:sz w:val="32"/>
      <w:szCs w:val="32"/>
      <w:lang w:bidi="gu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Times New Roman" w:hAnsi="Times New Roman" w:cs="Times New Roman"/>
      <w:b/>
      <w:position w:val="0"/>
      <w:lang w:bidi="he-IL"/>
    </w:rPr>
  </w:style>
  <w:style w:type="paragraph" w:styleId="Heading9">
    <w:name w:val="heading 9"/>
    <w:basedOn w:val="Normal"/>
    <w:next w:val="Normal"/>
    <w:pPr>
      <w:keepNext/>
      <w:shd w:val="pct12" w:color="auto" w:fill="auto"/>
      <w:ind w:left="-270" w:right="450" w:firstLine="270"/>
      <w:jc w:val="center"/>
      <w:outlineLvl w:val="8"/>
    </w:pPr>
    <w:rPr>
      <w:rFonts w:ascii="Times New Roman" w:hAnsi="Times New Roman" w:cs="Times New Roman"/>
      <w:b/>
      <w:bCs/>
      <w:smallCaps/>
      <w:position w:val="0"/>
      <w:sz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pPr>
      <w:numPr>
        <w:numId w:val="1"/>
      </w:numPr>
    </w:pPr>
    <w:rPr>
      <w:rFonts w:ascii="Times New Roman" w:hAnsi="Times New Roman" w:cs="Times New Roman"/>
      <w:lang w:bidi="gu-I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lang w:bidi="gu-IN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lang w:val="en-US" w:eastAsia="en-US" w:bidi="gu-IN"/>
    </w:rPr>
  </w:style>
  <w:style w:type="paragraph" w:styleId="CommentText">
    <w:name w:val="annotation text"/>
    <w:basedOn w:val="Normal"/>
    <w:rPr>
      <w:rFonts w:ascii="Times New Roman" w:hAnsi="Times New Roman" w:cs="Times New Roman"/>
      <w:position w:val="0"/>
      <w:lang w:bidi="he-IL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 w:cs="Times New Roman"/>
      <w:b/>
      <w:position w:val="0"/>
      <w:sz w:val="24"/>
      <w:lang w:bidi="he-IL"/>
    </w:rPr>
  </w:style>
  <w:style w:type="paragraph" w:styleId="BodyText2">
    <w:name w:val="Body Text 2"/>
    <w:basedOn w:val="Normal"/>
    <w:rPr>
      <w:rFonts w:ascii="Times New Roman" w:hAnsi="Times New Roman" w:cs="Times New Roman"/>
      <w:sz w:val="22"/>
      <w:lang w:bidi="gu-IN"/>
    </w:rPr>
  </w:style>
  <w:style w:type="paragraph" w:customStyle="1" w:styleId="western">
    <w:name w:val="western"/>
    <w:basedOn w:val="Normal"/>
    <w:rPr>
      <w:rFonts w:ascii="Times New Roman" w:hAnsi="Times New Roman" w:cs="Times New Roman"/>
      <w:position w:val="0"/>
      <w:sz w:val="24"/>
      <w:szCs w:val="24"/>
      <w:lang w:bidi="gu-IN"/>
    </w:rPr>
  </w:style>
  <w:style w:type="character" w:styleId="Strong">
    <w:name w:val="Strong"/>
    <w:basedOn w:val="DefaultParagraphFont"/>
    <w:rPr>
      <w:rFonts w:ascii="Times New Roman" w:eastAsia="Times New Roman" w:hAnsi="Times New Roman" w:cs="Times New Roman"/>
      <w:b/>
      <w:bCs/>
      <w:lang w:val="en-US" w:eastAsia="en-US" w:bidi="gu-IN"/>
    </w:rPr>
  </w:style>
  <w:style w:type="paragraph" w:customStyle="1" w:styleId="Address2">
    <w:name w:val="Address 2"/>
    <w:basedOn w:val="Normal"/>
    <w:pPr>
      <w:spacing w:line="200" w:lineRule="atLeast"/>
    </w:pPr>
    <w:rPr>
      <w:rFonts w:ascii="Times New Roman" w:hAnsi="Times New Roman" w:cs="Times New Roman"/>
      <w:position w:val="0"/>
      <w:sz w:val="16"/>
      <w:lang w:bidi="gu-IN"/>
    </w:rPr>
  </w:style>
  <w:style w:type="paragraph" w:styleId="ListParagraph">
    <w:name w:val="List Paragraph"/>
    <w:basedOn w:val="Normal"/>
    <w:pPr>
      <w:ind w:left="720"/>
      <w:contextualSpacing/>
    </w:pPr>
    <w:rPr>
      <w:rFonts w:ascii="Times New Roman" w:hAnsi="Times New Roman" w:cs="Times New Roman"/>
      <w:position w:val="0"/>
      <w:sz w:val="24"/>
      <w:szCs w:val="24"/>
      <w:lang w:bidi="gu-IN"/>
    </w:rPr>
  </w:style>
  <w:style w:type="paragraph" w:styleId="BodyTextIndent">
    <w:name w:val="Body Text Indent"/>
    <w:basedOn w:val="Normal"/>
    <w:pPr>
      <w:ind w:left="1440"/>
    </w:pPr>
    <w:rPr>
      <w:rFonts w:ascii="Times New Roman" w:hAnsi="Times New Roman" w:cs="Times New Roman"/>
      <w:position w:val="0"/>
      <w:lang w:bidi="he-IL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  <w:lang w:val="en-US" w:eastAsia="en-US" w:bidi="gu-IN"/>
    </w:rPr>
  </w:style>
  <w:style w:type="paragraph" w:styleId="PlainText">
    <w:name w:val="Plain Text"/>
    <w:basedOn w:val="Normal"/>
    <w:rPr>
      <w:rFonts w:ascii="Courier New" w:hAnsi="Courier New" w:cs="Times New Roman"/>
      <w:position w:val="0"/>
      <w:lang w:bidi="he-I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 w:cs="Times New Roman"/>
      <w:position w:val="0"/>
      <w:sz w:val="22"/>
      <w:lang w:bidi="he-IL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800080"/>
      <w:u w:val="single"/>
      <w:lang w:val="en-US" w:eastAsia="en-US" w:bidi="gu-I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lang w:bidi="gu-IN"/>
    </w:rPr>
  </w:style>
  <w:style w:type="paragraph" w:styleId="BodyText3">
    <w:name w:val="Body Text 3"/>
    <w:basedOn w:val="Normal"/>
    <w:rPr>
      <w:rFonts w:ascii="Verdana" w:eastAsia="MS Mincho" w:hAnsi="Verdana" w:cs="Times New Roman"/>
      <w:sz w:val="18"/>
      <w:lang w:bidi="gu-IN"/>
    </w:rPr>
  </w:style>
  <w:style w:type="paragraph" w:customStyle="1" w:styleId="WW-CommentText">
    <w:name w:val="WW-Comment Text"/>
    <w:basedOn w:val="Normal"/>
    <w:pPr>
      <w:suppressAutoHyphens/>
    </w:pPr>
    <w:rPr>
      <w:rFonts w:ascii="Times New Roman" w:hAnsi="Times New Roman" w:cs="Times New Roman"/>
      <w:position w:val="0"/>
      <w:lang w:eastAsia="ar-SA" w:bidi="gu-I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position w:val="0"/>
      <w:sz w:val="24"/>
      <w:szCs w:val="24"/>
      <w:lang w:bidi="gu-IN"/>
    </w:rPr>
  </w:style>
  <w:style w:type="paragraph" w:customStyle="1" w:styleId="Address1">
    <w:name w:val="Address 1"/>
    <w:basedOn w:val="Normal"/>
    <w:pPr>
      <w:spacing w:line="200" w:lineRule="atLeast"/>
    </w:pPr>
    <w:rPr>
      <w:rFonts w:ascii="Times New Roman" w:hAnsi="Times New Roman" w:cs="Times New Roman"/>
      <w:position w:val="0"/>
      <w:sz w:val="16"/>
      <w:lang w:bidi="gu-IN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biju</dc:creator>
  <cp:lastModifiedBy>HP</cp:lastModifiedBy>
  <cp:revision>2</cp:revision>
  <cp:lastPrinted>2018-05-20T04:20:00Z</cp:lastPrinted>
  <dcterms:created xsi:type="dcterms:W3CDTF">2022-01-08T06:16:00Z</dcterms:created>
  <dcterms:modified xsi:type="dcterms:W3CDTF">2022-01-08T06:16:00Z</dcterms:modified>
</cp:coreProperties>
</file>