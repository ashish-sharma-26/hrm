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>
      <w:pPr>
        <w:pStyle w:val="2"/>
        <w:ind w:firstLine="0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>HEMANT MAURYA                                                                         Mobile No-9899011598</w:t>
      </w:r>
    </w:p>
    <w:p>
      <w:pPr>
        <w:pStyle w:val="2"/>
        <w:ind w:firstLine="0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>C17 Gali no1                                                                                                      8527909267</w:t>
      </w:r>
    </w:p>
    <w:p>
      <w:pPr>
        <w:pStyle w:val="2"/>
        <w:ind w:firstLine="0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>Rajeev nagar west</w:t>
      </w:r>
    </w:p>
    <w:p>
      <w:pPr>
        <w:pStyle w:val="2"/>
        <w:ind w:firstLine="0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>Sec-12A</w:t>
      </w:r>
    </w:p>
    <w:p>
      <w:pPr>
        <w:pStyle w:val="2"/>
        <w:ind w:hanging="1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 xml:space="preserve">   Gurugram-122001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>
        <w:fldChar w:fldCharType="begin"/>
      </w:r>
      <w:r>
        <w:instrText xml:space="preserve"> HYPERLINK "mailto:Email-%20hkmaurya728@gmail.com" </w:instrText>
      </w:r>
      <w:r>
        <w:fldChar w:fldCharType="separate"/>
      </w:r>
      <w:r>
        <w:rPr>
          <w:rStyle w:val="7"/>
          <w:rFonts w:ascii="Arial" w:hAnsi="Arial" w:cs="Arial"/>
          <w:sz w:val="20"/>
          <w:szCs w:val="20"/>
        </w:rPr>
        <w:t>Email- hkmaurya728@gmail.com</w:t>
      </w:r>
      <w:r>
        <w:rPr>
          <w:rStyle w:val="7"/>
          <w:rFonts w:ascii="Arial" w:hAnsi="Arial" w:cs="Arial"/>
          <w:sz w:val="20"/>
          <w:szCs w:val="20"/>
        </w:rPr>
        <w:fldChar w:fldCharType="end"/>
      </w:r>
    </w:p>
    <w:p>
      <w:pPr>
        <w:pStyle w:val="6"/>
        <w:tabs>
          <w:tab w:val="left" w:pos="6315"/>
        </w:tabs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ab/>
      </w:r>
    </w:p>
    <w:p>
      <w:pPr>
        <w:pStyle w:val="6"/>
        <w:spacing w:before="6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873125</wp:posOffset>
                </wp:positionH>
                <wp:positionV relativeFrom="paragraph">
                  <wp:posOffset>109220</wp:posOffset>
                </wp:positionV>
                <wp:extent cx="5821680" cy="38100"/>
                <wp:effectExtent l="0" t="0" r="0" b="0"/>
                <wp:wrapTopAndBottom/>
                <wp:docPr id="1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2168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o:spid="_x0000_s1026" o:spt="1" style="position:absolute;left:0pt;margin-left:68.75pt;margin-top:8.6pt;height:3pt;width:458.4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LxhO42QAAAAoBAAAPAAAAAAAAAAEAIAAAACIAAABkcnMvZG93bnJldi54bWxQSwEC&#10;FAAUAAAACACHTuJADVsplfMBAADyAwAADgAAAAAAAAABACAAAAAoAQAAZHJzL2Uyb0RvYy54bWxQ&#10;SwUGAAAAAAYABgBZAQAAj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6"/>
        <w:spacing w:before="1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219075</wp:posOffset>
                </wp:positionV>
                <wp:extent cx="6111240" cy="226060"/>
                <wp:effectExtent l="0" t="0" r="3810" b="2540"/>
                <wp:wrapTopAndBottom/>
                <wp:docPr id="10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11240" cy="2260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26"/>
                              <w:rPr>
                                <w:rFonts w:ascii="Cambri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5"/>
                                <w:sz w:val="27"/>
                              </w:rPr>
                              <w:t>Summary of Qualification.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o:spid="_x0000_s1026" o:spt="1" style="position:absolute;left:0pt;margin-left:67.8pt;margin-top:17.25pt;height:17.8pt;width:481.2pt;mso-position-horizontal-relative:page;mso-wrap-distance-bottom:0pt;mso-wrap-distance-top:0pt;z-index:-251654144;mso-width-relative:page;mso-height-relative:page;" fillcolor="#CCCCCC" filled="t" stroked="t" coordsize="21600,21600" o:gfxdata="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Bn9Z3YAAAACgEAAA8AAAAAAAAAAQAgAAAAIgAAAGRy&#10;cy9kb3ducmV2LnhtbFBLAQIUABQAAAAIAIdO4kAXNex3BQIAADcEAAAOAAAAAAAAAAEAIAAAACcB&#10;AABkcnMvZTJvRG9jLnhtbFBLBQYAAAAABgAGAFkBAACeBQAAAAA=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26"/>
                        <w:rPr>
                          <w:rFonts w:ascii="Cambria"/>
                          <w:b/>
                          <w:sz w:val="27"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  <w:sz w:val="27"/>
                        </w:rPr>
                        <w:t>Summary of Qualification.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6"/>
        <w:spacing w:before="4"/>
        <w:rPr>
          <w:rFonts w:ascii="Arial" w:hAnsi="Arial" w:cs="Arial"/>
          <w:b w:val="0"/>
          <w:sz w:val="20"/>
          <w:szCs w:val="20"/>
        </w:rPr>
      </w:pPr>
    </w:p>
    <w:p>
      <w:pPr>
        <w:pStyle w:val="3"/>
        <w:spacing w:before="92" w:line="249" w:lineRule="auto"/>
        <w:ind w:left="4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Accountable professional with proven track record of success in high-pressure sales environment.</w:t>
      </w:r>
    </w:p>
    <w:p>
      <w:pPr>
        <w:pStyle w:val="6"/>
        <w:spacing w:before="10"/>
        <w:rPr>
          <w:rFonts w:ascii="Arial" w:hAnsi="Arial" w:cs="Arial"/>
          <w:sz w:val="20"/>
          <w:szCs w:val="20"/>
        </w:rPr>
      </w:pPr>
    </w:p>
    <w:p>
      <w:pPr>
        <w:pStyle w:val="9"/>
        <w:numPr>
          <w:ilvl w:val="0"/>
          <w:numId w:val="1"/>
        </w:numPr>
        <w:tabs>
          <w:tab w:val="left" w:pos="1183"/>
          <w:tab w:val="left" w:pos="1184"/>
        </w:tabs>
        <w:spacing w:before="0" w:line="261" w:lineRule="auto"/>
        <w:ind w:right="28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Eager to collaborate with top ranking marketing and sales specialists in the position of an entry-level marketing manager (representative or coordinator).</w:t>
      </w:r>
    </w:p>
    <w:p>
      <w:pPr>
        <w:pStyle w:val="9"/>
        <w:numPr>
          <w:ilvl w:val="0"/>
          <w:numId w:val="1"/>
        </w:numPr>
        <w:tabs>
          <w:tab w:val="left" w:pos="1183"/>
          <w:tab w:val="left" w:pos="1184"/>
        </w:tabs>
        <w:spacing w:line="251" w:lineRule="auto"/>
        <w:ind w:right="56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Has worked for three years as an outside sales representative and market/sales analyst.</w:t>
      </w:r>
    </w:p>
    <w:p>
      <w:pPr>
        <w:pStyle w:val="9"/>
        <w:numPr>
          <w:ilvl w:val="0"/>
          <w:numId w:val="1"/>
        </w:numPr>
        <w:tabs>
          <w:tab w:val="left" w:pos="1183"/>
          <w:tab w:val="left" w:pos="1184"/>
        </w:tabs>
        <w:spacing w:before="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Continuously up-to-date with current market trends.</w:t>
      </w:r>
    </w:p>
    <w:p>
      <w:pPr>
        <w:pStyle w:val="6"/>
        <w:spacing w:before="2"/>
        <w:rPr>
          <w:rFonts w:ascii="Arial" w:hAnsi="Arial" w:cs="Arial"/>
          <w:sz w:val="20"/>
          <w:szCs w:val="20"/>
        </w:rPr>
      </w:pPr>
    </w:p>
    <w:p>
      <w:pPr>
        <w:pStyle w:val="2"/>
        <w:numPr>
          <w:ilvl w:val="0"/>
          <w:numId w:val="2"/>
        </w:numPr>
        <w:tabs>
          <w:tab w:val="left" w:pos="511"/>
          <w:tab w:val="left" w:pos="51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Core skill and competencies</w:t>
      </w:r>
    </w:p>
    <w:p>
      <w:pPr>
        <w:pStyle w:val="9"/>
        <w:numPr>
          <w:ilvl w:val="1"/>
          <w:numId w:val="3"/>
        </w:numPr>
        <w:tabs>
          <w:tab w:val="left" w:pos="1183"/>
          <w:tab w:val="left" w:pos="1184"/>
        </w:tabs>
        <w:spacing w:before="3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B2B &amp; B2C Clients, Corporate Sales, Client handling in proper manner.</w:t>
      </w:r>
    </w:p>
    <w:p>
      <w:pPr>
        <w:pStyle w:val="9"/>
        <w:numPr>
          <w:ilvl w:val="1"/>
          <w:numId w:val="3"/>
        </w:numPr>
        <w:tabs>
          <w:tab w:val="left" w:pos="1183"/>
          <w:tab w:val="left" w:pos="1184"/>
        </w:tabs>
        <w:spacing w:before="28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Team player, coordinating with co-workers and company clients.</w:t>
      </w:r>
    </w:p>
    <w:p>
      <w:pPr>
        <w:pStyle w:val="9"/>
        <w:numPr>
          <w:ilvl w:val="1"/>
          <w:numId w:val="3"/>
        </w:numPr>
        <w:tabs>
          <w:tab w:val="left" w:pos="1183"/>
          <w:tab w:val="left" w:pos="1184"/>
        </w:tabs>
        <w:spacing w:before="2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hard-play hard, positive attitude to work.</w:t>
      </w:r>
    </w:p>
    <w:p>
      <w:pPr>
        <w:pStyle w:val="9"/>
        <w:numPr>
          <w:ilvl w:val="1"/>
          <w:numId w:val="3"/>
        </w:numPr>
        <w:tabs>
          <w:tab w:val="left" w:pos="1183"/>
          <w:tab w:val="left" w:pos="1184"/>
        </w:tabs>
        <w:spacing w:before="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Eager to listen and learn.</w:t>
      </w:r>
    </w:p>
    <w:p>
      <w:pPr>
        <w:pStyle w:val="9"/>
        <w:numPr>
          <w:ilvl w:val="1"/>
          <w:numId w:val="3"/>
        </w:numPr>
        <w:tabs>
          <w:tab w:val="left" w:pos="1183"/>
          <w:tab w:val="left" w:pos="1184"/>
        </w:tabs>
        <w:spacing w:before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Good interpersonal skills in management and communication.</w:t>
      </w:r>
    </w:p>
    <w:p>
      <w:pPr>
        <w:pStyle w:val="6"/>
        <w:rPr>
          <w:rFonts w:ascii="Arial" w:hAnsi="Arial" w:cs="Arial"/>
          <w:sz w:val="20"/>
          <w:szCs w:val="20"/>
        </w:rPr>
      </w:pPr>
    </w:p>
    <w:p>
      <w:pPr>
        <w:pStyle w:val="6"/>
        <w:rPr>
          <w:rFonts w:ascii="Arial" w:hAnsi="Arial" w:cs="Arial"/>
          <w:sz w:val="20"/>
          <w:szCs w:val="20"/>
        </w:rPr>
      </w:pPr>
    </w:p>
    <w:p>
      <w:pPr>
        <w:pStyle w:val="6"/>
        <w:spacing w:before="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196850</wp:posOffset>
                </wp:positionV>
                <wp:extent cx="6111240" cy="226060"/>
                <wp:effectExtent l="0" t="0" r="3810" b="2540"/>
                <wp:wrapTopAndBottom/>
                <wp:docPr id="9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11240" cy="2260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26"/>
                              <w:rPr>
                                <w:rFonts w:ascii="Cambri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"/>
                                <w:w w:val="120"/>
                                <w:sz w:val="27"/>
                              </w:rPr>
                              <w:t>Objective  Statement.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o:spid="_x0000_s1026" o:spt="1" style="position:absolute;left:0pt;margin-left:67.8pt;margin-top:15.5pt;height:17.8pt;width:481.2pt;mso-position-horizontal-relative:page;mso-wrap-distance-bottom:0pt;mso-wrap-distance-top:0pt;z-index:-251653120;mso-width-relative:page;mso-height-relative:page;" fillcolor="#CCCCCC" filled="t" stroked="t" coordsize="21600,21600" o:gfxdata="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s6n01wAAAAoBAAAPAAAAAAAAAAEAIAAAACIAAABkcnMv&#10;ZG93bnJldi54bWxQSwECFAAUAAAACACHTuJAvVP2LwQCAAA2BAAADgAAAAAAAAABACAAAAAmAQAA&#10;ZHJzL2Uyb0RvYy54bWxQSwUGAAAAAAYABgBZAQAAnAUAAAAA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6"/>
                        <w:rPr>
                          <w:rFonts w:ascii="Cambria"/>
                          <w:b/>
                          <w:sz w:val="27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w w:val="120"/>
                          <w:sz w:val="27"/>
                        </w:rPr>
                        <w:t>Objective  Statement.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6"/>
        <w:spacing w:before="10"/>
        <w:rPr>
          <w:rFonts w:ascii="Arial" w:hAnsi="Arial" w:cs="Arial"/>
          <w:sz w:val="20"/>
          <w:szCs w:val="20"/>
        </w:rPr>
      </w:pPr>
    </w:p>
    <w:p>
      <w:pPr>
        <w:pStyle w:val="6"/>
        <w:spacing w:before="57" w:line="264" w:lineRule="auto"/>
        <w:ind w:left="442" w:right="1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learn and develop as part of a fast–paced marketing team leading a competitive company to success.</w:t>
      </w:r>
    </w:p>
    <w:p>
      <w:pPr>
        <w:pStyle w:val="6"/>
        <w:spacing w:before="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241935</wp:posOffset>
                </wp:positionV>
                <wp:extent cx="6111240" cy="224790"/>
                <wp:effectExtent l="0" t="0" r="3810" b="3810"/>
                <wp:wrapTopAndBottom/>
                <wp:docPr id="8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11240" cy="2247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26"/>
                              <w:rPr>
                                <w:rFonts w:ascii="Cambri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"/>
                                <w:w w:val="115"/>
                                <w:sz w:val="27"/>
                              </w:rPr>
                              <w:t>Work Experiences.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o:spid="_x0000_s1026" o:spt="1" style="position:absolute;left:0pt;margin-left:67.8pt;margin-top:19.05pt;height:17.7pt;width:481.2pt;mso-position-horizontal-relative:page;mso-wrap-distance-bottom:0pt;mso-wrap-distance-top:0pt;z-index:-251652096;mso-width-relative:page;mso-height-relative:page;" fillcolor="#CCCCCC" filled="t" stroked="t" coordsize="21600,21600" o:gfxdata="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na2WdgAAAAKAQAADwAAAAAAAAABACAAAAAiAAAAZHJz&#10;L2Rvd25yZXYueG1sUEsBAhQAFAAAAAgAh07iQGJ+bBYEAgAANgQAAA4AAAAAAAAAAQAgAAAAJwEA&#10;AGRycy9lMm9Eb2MueG1sUEsFBgAAAAAGAAYAWQEAAJ0FAAAAAA==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6"/>
                        <w:rPr>
                          <w:rFonts w:ascii="Cambria"/>
                          <w:b/>
                          <w:sz w:val="27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w w:val="115"/>
                          <w:sz w:val="27"/>
                        </w:rPr>
                        <w:t>Work Experiences.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9"/>
        <w:tabs>
          <w:tab w:val="left" w:pos="1144"/>
        </w:tabs>
        <w:spacing w:before="17"/>
        <w:ind w:left="1143" w:firstLine="0"/>
        <w:rPr>
          <w:rFonts w:ascii="Arial" w:hAnsi="Arial" w:cs="Arial"/>
          <w:b/>
          <w:sz w:val="20"/>
          <w:szCs w:val="20"/>
        </w:rPr>
      </w:pPr>
    </w:p>
    <w:p>
      <w:pPr>
        <w:pStyle w:val="9"/>
        <w:numPr>
          <w:ilvl w:val="0"/>
          <w:numId w:val="4"/>
        </w:numPr>
        <w:tabs>
          <w:tab w:val="left" w:pos="1144"/>
        </w:tabs>
        <w:spacing w:before="17"/>
        <w:ind w:hanging="35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Currently Working as a </w:t>
      </w:r>
      <w:r>
        <w:rPr>
          <w:rFonts w:ascii="Arial" w:hAnsi="Arial" w:cs="Arial"/>
          <w:b/>
          <w:spacing w:val="7"/>
          <w:sz w:val="20"/>
          <w:szCs w:val="20"/>
        </w:rPr>
        <w:t xml:space="preserve">Relationship Officer </w:t>
      </w:r>
      <w:r>
        <w:rPr>
          <w:rFonts w:ascii="Arial" w:hAnsi="Arial" w:cs="Arial"/>
          <w:b/>
          <w:spacing w:val="9"/>
          <w:sz w:val="20"/>
          <w:szCs w:val="20"/>
        </w:rPr>
        <w:t xml:space="preserve">with </w:t>
      </w:r>
      <w:r>
        <w:rPr>
          <w:rFonts w:ascii="Arial" w:hAnsi="Arial" w:cs="Arial"/>
          <w:b/>
          <w:sz w:val="20"/>
          <w:szCs w:val="20"/>
        </w:rPr>
        <w:t>Paytm Payment Bank Limited from July 2019 to till now.</w:t>
      </w:r>
    </w:p>
    <w:p>
      <w:pPr>
        <w:tabs>
          <w:tab w:val="left" w:pos="1144"/>
        </w:tabs>
        <w:spacing w:before="17"/>
        <w:rPr>
          <w:rFonts w:ascii="Arial" w:hAnsi="Arial" w:cs="Arial"/>
          <w:b/>
          <w:sz w:val="20"/>
          <w:szCs w:val="20"/>
        </w:rPr>
      </w:pPr>
    </w:p>
    <w:p>
      <w:pPr>
        <w:pStyle w:val="9"/>
        <w:numPr>
          <w:ilvl w:val="0"/>
          <w:numId w:val="4"/>
        </w:numPr>
        <w:tabs>
          <w:tab w:val="left" w:pos="1144"/>
          <w:tab w:val="left" w:pos="7636"/>
        </w:tabs>
        <w:spacing w:before="22"/>
        <w:ind w:hanging="35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Worked as a Sales Coordinator in Mobile Retail from 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>may 2017 to June 2019.</w:t>
      </w:r>
    </w:p>
    <w:p>
      <w:pPr>
        <w:pStyle w:val="9"/>
        <w:rPr>
          <w:rFonts w:ascii="Arial" w:hAnsi="Arial" w:cs="Arial"/>
          <w:b/>
          <w:sz w:val="20"/>
          <w:szCs w:val="20"/>
        </w:rPr>
      </w:pPr>
    </w:p>
    <w:p>
      <w:pPr>
        <w:pStyle w:val="9"/>
        <w:numPr>
          <w:ilvl w:val="0"/>
          <w:numId w:val="4"/>
        </w:numPr>
        <w:tabs>
          <w:tab w:val="left" w:pos="1144"/>
          <w:tab w:val="left" w:pos="7611"/>
        </w:tabs>
        <w:spacing w:before="19"/>
        <w:ind w:hanging="35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Worked as Permit Executive in Export Department for 1 Year.</w:t>
      </w:r>
    </w:p>
    <w:p>
      <w:pPr>
        <w:tabs>
          <w:tab w:val="left" w:pos="1144"/>
          <w:tab w:val="left" w:pos="7578"/>
        </w:tabs>
        <w:spacing w:before="75"/>
        <w:rPr>
          <w:rFonts w:ascii="Arial" w:hAnsi="Arial" w:cs="Arial"/>
          <w:b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334010</wp:posOffset>
                </wp:positionV>
                <wp:extent cx="5991225" cy="247650"/>
                <wp:effectExtent l="0" t="0" r="9525" b="0"/>
                <wp:wrapTopAndBottom/>
                <wp:docPr id="7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91225" cy="2476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26"/>
                              <w:rPr>
                                <w:rFonts w:ascii="Cambri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"/>
                                <w:w w:val="115"/>
                                <w:sz w:val="27"/>
                              </w:rPr>
                              <w:t xml:space="preserve"> Current Roles &amp; Responsibilities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o:spid="_x0000_s1026" o:spt="1" style="position:absolute;left:0pt;margin-left:71.25pt;margin-top:26.3pt;height:19.5pt;width:471.75pt;mso-position-horizontal-relative:page;mso-wrap-distance-bottom:0pt;mso-wrap-distance-top:0pt;z-index:-251657216;mso-width-relative:page;mso-height-relative:page;" fillcolor="#CCCCCC" filled="t" stroked="t" coordsize="21600,21600" o:gfxdata="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RaFnp1wAAAAoBAAAPAAAAAAAAAAEAIAAAACIAAABk&#10;cnMvZG93bnJldi54bWxQSwECFAAUAAAACACHTuJAxlBAwAcCAAA2BAAADgAAAAAAAAABACAAAAAm&#10;AQAAZHJzL2Uyb0RvYy54bWxQSwUGAAAAAAYABgBZAQAAnwUAAAAA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6"/>
                        <w:rPr>
                          <w:rFonts w:ascii="Cambria"/>
                          <w:b/>
                          <w:sz w:val="27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w w:val="115"/>
                          <w:sz w:val="27"/>
                        </w:rPr>
                        <w:t xml:space="preserve"> Current Roles &amp; Responsibilities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9"/>
        <w:tabs>
          <w:tab w:val="left" w:pos="1144"/>
          <w:tab w:val="left" w:pos="7611"/>
        </w:tabs>
        <w:spacing w:before="19"/>
        <w:ind w:left="1143" w:firstLine="0"/>
        <w:rPr>
          <w:rFonts w:ascii="Arial" w:hAnsi="Arial" w:cs="Arial"/>
          <w:b/>
          <w:sz w:val="20"/>
          <w:szCs w:val="20"/>
        </w:rPr>
      </w:pPr>
    </w:p>
    <w:p>
      <w:pPr>
        <w:pStyle w:val="9"/>
        <w:numPr>
          <w:ilvl w:val="0"/>
          <w:numId w:val="5"/>
        </w:numPr>
        <w:tabs>
          <w:tab w:val="left" w:pos="471"/>
        </w:tabs>
        <w:spacing w:before="181"/>
        <w:ind w:left="470" w:hanging="1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salary accounts through existing and new corporate.</w:t>
      </w:r>
    </w:p>
    <w:p>
      <w:pPr>
        <w:pStyle w:val="9"/>
        <w:numPr>
          <w:ilvl w:val="0"/>
          <w:numId w:val="5"/>
        </w:numPr>
        <w:tabs>
          <w:tab w:val="left" w:pos="471"/>
        </w:tabs>
        <w:spacing w:before="1"/>
        <w:ind w:left="470" w:hanging="1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Sourcing Current account and </w:t>
      </w:r>
      <w:r>
        <w:rPr>
          <w:rFonts w:ascii="Arial" w:hAnsi="Arial" w:cs="Arial"/>
          <w:spacing w:val="-2"/>
          <w:sz w:val="20"/>
          <w:szCs w:val="20"/>
        </w:rPr>
        <w:t xml:space="preserve">life insurance </w:t>
      </w:r>
      <w:r>
        <w:rPr>
          <w:rFonts w:ascii="Arial" w:hAnsi="Arial" w:cs="Arial"/>
          <w:sz w:val="20"/>
          <w:szCs w:val="20"/>
        </w:rPr>
        <w:t>other products from existing corporate customers.</w:t>
      </w:r>
    </w:p>
    <w:p>
      <w:pPr>
        <w:pStyle w:val="9"/>
        <w:numPr>
          <w:ilvl w:val="0"/>
          <w:numId w:val="5"/>
        </w:numPr>
        <w:tabs>
          <w:tab w:val="left" w:pos="471"/>
        </w:tabs>
        <w:spacing w:before="1"/>
        <w:ind w:left="470" w:hanging="181"/>
        <w:rPr>
          <w:rFonts w:ascii="Arial" w:hAnsi="Arial" w:cs="Arial"/>
          <w:sz w:val="20"/>
          <w:szCs w:val="20"/>
        </w:rPr>
        <w:sectPr>
          <w:pgSz w:w="11910" w:h="16840"/>
          <w:pgMar w:top="1360" w:right="820" w:bottom="280" w:left="1240" w:header="720" w:footer="720" w:gutter="0"/>
          <w:cols w:space="720" w:num="1"/>
        </w:sectPr>
      </w:pPr>
      <w:r>
        <w:rPr>
          <w:rFonts w:ascii="Arial" w:hAnsi="Arial" w:cs="Arial"/>
          <w:sz w:val="20"/>
          <w:szCs w:val="20"/>
        </w:rPr>
        <w:t>Generating revenue through cross selling products and handling customer grievances.</w:t>
      </w:r>
    </w:p>
    <w:p>
      <w:pPr>
        <w:pStyle w:val="6"/>
        <w:spacing w:before="3"/>
        <w:rPr>
          <w:rFonts w:ascii="Arial" w:hAnsi="Arial" w:cs="Arial"/>
          <w:sz w:val="20"/>
          <w:szCs w:val="20"/>
        </w:rPr>
      </w:pPr>
    </w:p>
    <w:p>
      <w:pPr>
        <w:pStyle w:val="6"/>
        <w:spacing w:before="7"/>
        <w:rPr>
          <w:rFonts w:ascii="Arial" w:hAnsi="Arial" w:cs="Arial"/>
          <w:sz w:val="20"/>
          <w:szCs w:val="20"/>
        </w:rPr>
      </w:pPr>
    </w:p>
    <w:p>
      <w:pPr>
        <w:pStyle w:val="6"/>
        <w:ind w:left="123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mc:AlternateContent>
          <mc:Choice Requires="wps">
            <w:drawing>
              <wp:inline distT="0" distB="0" distL="0" distR="0">
                <wp:extent cx="6103620" cy="226060"/>
                <wp:effectExtent l="0" t="0" r="0" b="2540"/>
                <wp:docPr id="6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03620" cy="2260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rPr>
                                <w:rFonts w:ascii="Cambri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5"/>
                                <w:sz w:val="27"/>
                              </w:rPr>
                              <w:t>Achievement Highlights: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1" o:spid="_x0000_s1026" o:spt="1" style="height:17.8pt;width:480.6pt;" fillcolor="#CCCCCC" filled="t" stroked="t" coordsize="21600,21600" o:gfxdata="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dlk5dUAAAAEAQAADwAAAAAAAAABACAAAAAiAAAAZHJzL2Rv&#10;d25yZXYueG1sUEsBAhQAFAAAAAgAh07iQEkdL+kEAgAANgQAAA4AAAAAAAAAAQAgAAAAJAEAAGRy&#10;cy9lMm9Eb2MueG1sUEsFBgAAAAAGAAYAWQEAAJoFAAAAAA==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8"/>
                        <w:rPr>
                          <w:rFonts w:ascii="Cambria"/>
                          <w:b/>
                          <w:sz w:val="27"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  <w:sz w:val="27"/>
                        </w:rPr>
                        <w:t>Achievement Highlights: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6"/>
        <w:spacing w:before="6"/>
        <w:rPr>
          <w:rFonts w:ascii="Arial" w:hAnsi="Arial" w:cs="Arial"/>
          <w:sz w:val="20"/>
          <w:szCs w:val="20"/>
        </w:rPr>
      </w:pPr>
    </w:p>
    <w:p>
      <w:pPr>
        <w:pStyle w:val="9"/>
        <w:numPr>
          <w:ilvl w:val="0"/>
          <w:numId w:val="6"/>
        </w:numPr>
        <w:tabs>
          <w:tab w:val="left" w:pos="1212"/>
          <w:tab w:val="left" w:pos="1213"/>
        </w:tabs>
        <w:spacing w:before="104" w:line="261" w:lineRule="auto"/>
        <w:ind w:right="37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Provide market strategies according to relevant market specificities–researched and closely analyzed market strategies for both existing and new ones.</w:t>
      </w:r>
    </w:p>
    <w:p>
      <w:pPr>
        <w:pStyle w:val="9"/>
        <w:numPr>
          <w:ilvl w:val="0"/>
          <w:numId w:val="6"/>
        </w:numPr>
        <w:tabs>
          <w:tab w:val="left" w:pos="1212"/>
          <w:tab w:val="left" w:pos="1213"/>
        </w:tabs>
        <w:spacing w:before="2" w:line="261" w:lineRule="auto"/>
        <w:ind w:right="7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Identified, evaluated and then developed effective marketing strategies based on objectives, market specifics and characteristics, as well as costs mark-up factors.</w:t>
      </w:r>
    </w:p>
    <w:p>
      <w:pPr>
        <w:pStyle w:val="9"/>
        <w:numPr>
          <w:ilvl w:val="0"/>
          <w:numId w:val="6"/>
        </w:numPr>
        <w:tabs>
          <w:tab w:val="left" w:pos="1212"/>
          <w:tab w:val="left" w:pos="1213"/>
        </w:tabs>
        <w:spacing w:line="261" w:lineRule="auto"/>
        <w:ind w:right="111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Discovered sales and marketing opportunities and worked closely with senior marketing director to raise sales total.</w:t>
      </w:r>
    </w:p>
    <w:p>
      <w:pPr>
        <w:pStyle w:val="9"/>
        <w:numPr>
          <w:ilvl w:val="0"/>
          <w:numId w:val="6"/>
        </w:numPr>
        <w:tabs>
          <w:tab w:val="left" w:pos="1212"/>
          <w:tab w:val="left" w:pos="1213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Acquired high-level technical expertise in all products and topics assigned.</w:t>
      </w:r>
    </w:p>
    <w:p>
      <w:pPr>
        <w:pStyle w:val="6"/>
        <w:spacing w:before="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116840</wp:posOffset>
                </wp:positionV>
                <wp:extent cx="6111240" cy="226060"/>
                <wp:effectExtent l="0" t="0" r="3810" b="2540"/>
                <wp:wrapTopAndBottom/>
                <wp:docPr id="5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11240" cy="22606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26"/>
                              <w:rPr>
                                <w:rFonts w:ascii="Cambri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5"/>
                                <w:sz w:val="27"/>
                              </w:rPr>
                              <w:t>Other Notable Functions: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o:spid="_x0000_s1026" o:spt="1" style="position:absolute;left:0pt;margin-left:67.8pt;margin-top:9.2pt;height:17.8pt;width:481.2pt;mso-position-horizontal-relative:page;mso-wrap-distance-bottom:0pt;mso-wrap-distance-top:0pt;z-index:-251652096;mso-width-relative:page;mso-height-relative:page;" fillcolor="#B3B3B3" filled="t" stroked="t" coordsize="21600,21600" o:gfxdata="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YiUNw1gAAAAoBAAAPAAAAAAAAAAEAIAAAACIAAABk&#10;cnMvZG93bnJldi54bWxQSwECFAAUAAAACACHTuJA1iXh2ggCAAA2BAAADgAAAAAAAAABACAAAAAl&#10;AQAAZHJzL2Uyb0RvYy54bWxQSwUGAAAAAAYABgBZAQAAnwUAAAAA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6"/>
                        <w:rPr>
                          <w:rFonts w:ascii="Cambria"/>
                          <w:b/>
                          <w:sz w:val="27"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  <w:sz w:val="27"/>
                        </w:rPr>
                        <w:t>Other Notable Functions: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9"/>
        <w:numPr>
          <w:ilvl w:val="0"/>
          <w:numId w:val="7"/>
        </w:numPr>
        <w:tabs>
          <w:tab w:val="left" w:pos="1212"/>
          <w:tab w:val="left" w:pos="1213"/>
        </w:tabs>
        <w:spacing w:before="104" w:line="261" w:lineRule="auto"/>
        <w:ind w:right="14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Responsible for formulation, direction and coordination of marketing  activities and policies designed to promote company services, in coordination with relevant advertising and promotion managers.</w:t>
      </w:r>
    </w:p>
    <w:p>
      <w:pPr>
        <w:pStyle w:val="9"/>
        <w:numPr>
          <w:ilvl w:val="0"/>
          <w:numId w:val="6"/>
        </w:numPr>
        <w:tabs>
          <w:tab w:val="left" w:pos="1212"/>
          <w:tab w:val="left" w:pos="1213"/>
        </w:tabs>
        <w:spacing w:before="5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Responsible for successfully aligning company objectives with customer's goals.</w:t>
      </w:r>
    </w:p>
    <w:p>
      <w:pPr>
        <w:pStyle w:val="9"/>
        <w:numPr>
          <w:ilvl w:val="0"/>
          <w:numId w:val="6"/>
        </w:numPr>
        <w:tabs>
          <w:tab w:val="left" w:pos="1212"/>
          <w:tab w:val="left" w:pos="1213"/>
        </w:tabs>
        <w:spacing w:before="29" w:line="259" w:lineRule="auto"/>
        <w:ind w:right="102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Coordinated evaluation of different financial aspects such as expenditures and projection of profits or losses, budgets, returns on investments, etc.</w:t>
      </w:r>
    </w:p>
    <w:p>
      <w:pPr>
        <w:pStyle w:val="6"/>
        <w:rPr>
          <w:rFonts w:ascii="Arial" w:hAnsi="Arial" w:cs="Arial"/>
          <w:sz w:val="20"/>
          <w:szCs w:val="20"/>
        </w:rPr>
      </w:pPr>
    </w:p>
    <w:p>
      <w:pPr>
        <w:pStyle w:val="6"/>
        <w:spacing w:before="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167005</wp:posOffset>
                </wp:positionV>
                <wp:extent cx="6111240" cy="224790"/>
                <wp:effectExtent l="0" t="0" r="3810" b="3810"/>
                <wp:wrapTopAndBottom/>
                <wp:docPr id="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11240" cy="22479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26"/>
                              <w:rPr>
                                <w:rFonts w:ascii="Cambri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"/>
                                <w:w w:val="120"/>
                                <w:sz w:val="27"/>
                              </w:rPr>
                              <w:t>P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  <w:w w:val="120"/>
                                <w:sz w:val="21"/>
                              </w:rPr>
                              <w:t>ROFESSIONAL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  <w:w w:val="120"/>
                                <w:sz w:val="27"/>
                              </w:rPr>
                              <w:t>/A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  <w:w w:val="120"/>
                                <w:sz w:val="21"/>
                              </w:rPr>
                              <w:t xml:space="preserve">CADEMIC 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27"/>
                              </w:rPr>
                              <w:t>Q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21"/>
                              </w:rPr>
                              <w:t>UALIFICATION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2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o:spid="_x0000_s1026" o:spt="1" style="position:absolute;left:0pt;margin-left:67.8pt;margin-top:13.15pt;height:17.7pt;width:481.2pt;mso-position-horizontal-relative:page;mso-wrap-distance-bottom:0pt;mso-wrap-distance-top:0pt;z-index:-251651072;mso-width-relative:page;mso-height-relative:page;" fillcolor="#B3B3B3" filled="t" stroked="t" coordsize="21600,21600" o:gfxdata="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9/xodcAAAAKAQAADwAAAAAAAAABACAAAAAiAAAA&#10;ZHJzL2Rvd25yZXYueG1sUEsBAhQAFAAAAAgAh07iQJraMCkIAgAANgQAAA4AAAAAAAAAAQAgAAAA&#10;JgEAAGRycy9lMm9Eb2MueG1sUEsFBgAAAAAGAAYAWQEAAKAFAAAAAA==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26"/>
                        <w:rPr>
                          <w:rFonts w:ascii="Cambria"/>
                          <w:b/>
                          <w:sz w:val="27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w w:val="120"/>
                          <w:sz w:val="27"/>
                        </w:rPr>
                        <w:t>P</w:t>
                      </w:r>
                      <w:r>
                        <w:rPr>
                          <w:rFonts w:ascii="Cambria"/>
                          <w:b/>
                          <w:spacing w:val="-1"/>
                          <w:w w:val="120"/>
                          <w:sz w:val="21"/>
                        </w:rPr>
                        <w:t>ROFESSIONAL</w:t>
                      </w:r>
                      <w:r>
                        <w:rPr>
                          <w:rFonts w:ascii="Cambria"/>
                          <w:b/>
                          <w:spacing w:val="-1"/>
                          <w:w w:val="120"/>
                          <w:sz w:val="27"/>
                        </w:rPr>
                        <w:t>/A</w:t>
                      </w:r>
                      <w:r>
                        <w:rPr>
                          <w:rFonts w:ascii="Cambria"/>
                          <w:b/>
                          <w:spacing w:val="-1"/>
                          <w:w w:val="120"/>
                          <w:sz w:val="21"/>
                        </w:rPr>
                        <w:t xml:space="preserve">CADEMIC </w:t>
                      </w:r>
                      <w:r>
                        <w:rPr>
                          <w:rFonts w:ascii="Cambria"/>
                          <w:b/>
                          <w:w w:val="120"/>
                          <w:sz w:val="27"/>
                        </w:rPr>
                        <w:t>Q</w:t>
                      </w:r>
                      <w:r>
                        <w:rPr>
                          <w:rFonts w:ascii="Cambria"/>
                          <w:b/>
                          <w:w w:val="120"/>
                          <w:sz w:val="21"/>
                        </w:rPr>
                        <w:t>UALIFICATION</w:t>
                      </w:r>
                      <w:r>
                        <w:rPr>
                          <w:rFonts w:ascii="Cambria"/>
                          <w:b/>
                          <w:w w:val="120"/>
                          <w:sz w:val="27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6"/>
        <w:spacing w:before="4" w:after="1"/>
        <w:rPr>
          <w:rFonts w:ascii="Arial" w:hAnsi="Arial" w:cs="Arial"/>
          <w:sz w:val="20"/>
          <w:szCs w:val="20"/>
        </w:rPr>
      </w:pPr>
    </w:p>
    <w:tbl>
      <w:tblPr>
        <w:tblStyle w:val="5"/>
        <w:tblW w:w="0" w:type="auto"/>
        <w:tblInd w:w="3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6"/>
        <w:gridCol w:w="1944"/>
        <w:gridCol w:w="3564"/>
        <w:gridCol w:w="1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766" w:type="dxa"/>
          </w:tcPr>
          <w:p>
            <w:pPr>
              <w:pStyle w:val="10"/>
              <w:spacing w:before="10"/>
              <w:ind w:left="11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Course/Level</w:t>
            </w:r>
          </w:p>
        </w:tc>
        <w:tc>
          <w:tcPr>
            <w:tcW w:w="1944" w:type="dxa"/>
          </w:tcPr>
          <w:p>
            <w:pPr>
              <w:pStyle w:val="10"/>
              <w:spacing w:before="10"/>
              <w:ind w:left="44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Year</w:t>
            </w:r>
          </w:p>
        </w:tc>
        <w:tc>
          <w:tcPr>
            <w:tcW w:w="3564" w:type="dxa"/>
          </w:tcPr>
          <w:p>
            <w:pPr>
              <w:pStyle w:val="10"/>
              <w:spacing w:before="10"/>
              <w:ind w:left="423" w:right="36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Institute/University/Board</w:t>
            </w:r>
          </w:p>
        </w:tc>
        <w:tc>
          <w:tcPr>
            <w:tcW w:w="1752" w:type="dxa"/>
          </w:tcPr>
          <w:p>
            <w:pPr>
              <w:pStyle w:val="10"/>
              <w:spacing w:before="10"/>
              <w:ind w:left="56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66" w:type="dxa"/>
          </w:tcPr>
          <w:p>
            <w:pPr>
              <w:pStyle w:val="10"/>
              <w:spacing w:before="216" w:line="24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</w:rPr>
              <w:t>BCA</w:t>
            </w:r>
          </w:p>
        </w:tc>
        <w:tc>
          <w:tcPr>
            <w:tcW w:w="1944" w:type="dxa"/>
          </w:tcPr>
          <w:p>
            <w:pPr>
              <w:pStyle w:val="10"/>
              <w:spacing w:before="2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2015</w:t>
            </w:r>
          </w:p>
        </w:tc>
        <w:tc>
          <w:tcPr>
            <w:tcW w:w="3564" w:type="dxa"/>
          </w:tcPr>
          <w:p>
            <w:pPr>
              <w:pStyle w:val="10"/>
              <w:spacing w:before="216"/>
              <w:ind w:right="2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</w:rPr>
              <w:t>Punjab Technical University</w:t>
            </w:r>
          </w:p>
        </w:tc>
        <w:tc>
          <w:tcPr>
            <w:tcW w:w="1752" w:type="dxa"/>
          </w:tcPr>
          <w:p>
            <w:pPr>
              <w:pStyle w:val="10"/>
              <w:spacing w:before="2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Division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66" w:type="dxa"/>
          </w:tcPr>
          <w:p>
            <w:pPr>
              <w:pStyle w:val="10"/>
              <w:spacing w:before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10"/>
              <w:spacing w:before="1"/>
              <w:ind w:left="11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04"/>
                <w:sz w:val="20"/>
                <w:szCs w:val="20"/>
              </w:rPr>
              <w:t>12</w:t>
            </w:r>
            <w:r>
              <w:rPr>
                <w:rFonts w:ascii="Arial" w:hAnsi="Arial" w:cs="Arial"/>
                <w:w w:val="104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944" w:type="dxa"/>
          </w:tcPr>
          <w:p>
            <w:pPr>
              <w:pStyle w:val="10"/>
              <w:spacing w:before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10"/>
              <w:spacing w:before="1"/>
              <w:ind w:left="4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2012</w:t>
            </w:r>
          </w:p>
        </w:tc>
        <w:tc>
          <w:tcPr>
            <w:tcW w:w="3564" w:type="dxa"/>
          </w:tcPr>
          <w:p>
            <w:pPr>
              <w:pStyle w:val="10"/>
              <w:spacing w:before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10"/>
              <w:spacing w:before="1"/>
              <w:ind w:left="406" w:right="36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Board</w:t>
            </w:r>
          </w:p>
        </w:tc>
        <w:tc>
          <w:tcPr>
            <w:tcW w:w="1752" w:type="dxa"/>
          </w:tcPr>
          <w:p>
            <w:pPr>
              <w:pStyle w:val="10"/>
              <w:spacing w:before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10"/>
              <w:spacing w:before="1"/>
              <w:ind w:left="12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Division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766" w:type="dxa"/>
          </w:tcPr>
          <w:p>
            <w:pPr>
              <w:pStyle w:val="10"/>
              <w:spacing w:before="42" w:line="153" w:lineRule="auto"/>
              <w:ind w:left="110"/>
              <w:jc w:val="center"/>
              <w:rPr>
                <w:rFonts w:ascii="Arial" w:hAnsi="Arial" w:cs="Arial"/>
                <w:w w:val="104"/>
                <w:position w:val="-8"/>
                <w:sz w:val="20"/>
                <w:szCs w:val="20"/>
              </w:rPr>
            </w:pPr>
          </w:p>
          <w:p>
            <w:pPr>
              <w:pStyle w:val="10"/>
              <w:spacing w:before="42" w:line="153" w:lineRule="auto"/>
              <w:ind w:left="110"/>
              <w:jc w:val="center"/>
              <w:rPr>
                <w:rFonts w:ascii="Arial" w:hAnsi="Arial" w:cs="Arial"/>
                <w:w w:val="104"/>
                <w:sz w:val="20"/>
                <w:szCs w:val="20"/>
              </w:rPr>
            </w:pPr>
            <w:r>
              <w:rPr>
                <w:rFonts w:ascii="Arial" w:hAnsi="Arial" w:cs="Arial"/>
                <w:w w:val="104"/>
                <w:position w:val="-8"/>
                <w:sz w:val="20"/>
                <w:szCs w:val="20"/>
              </w:rPr>
              <w:t xml:space="preserve">  10</w:t>
            </w:r>
            <w:r>
              <w:rPr>
                <w:rFonts w:ascii="Arial" w:hAnsi="Arial" w:cs="Arial"/>
                <w:w w:val="104"/>
                <w:position w:val="-8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w w:val="104"/>
                <w:position w:val="-8"/>
                <w:sz w:val="20"/>
                <w:szCs w:val="20"/>
              </w:rPr>
              <w:t xml:space="preserve">  </w:t>
            </w:r>
          </w:p>
          <w:p>
            <w:pPr>
              <w:pStyle w:val="10"/>
              <w:spacing w:before="42" w:line="153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</w:tcPr>
          <w:p>
            <w:pPr>
              <w:pStyle w:val="10"/>
              <w:spacing w:before="13"/>
              <w:ind w:left="446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pStyle w:val="10"/>
              <w:spacing w:before="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2010</w:t>
            </w:r>
          </w:p>
        </w:tc>
        <w:tc>
          <w:tcPr>
            <w:tcW w:w="3564" w:type="dxa"/>
          </w:tcPr>
          <w:p>
            <w:pPr>
              <w:pStyle w:val="10"/>
              <w:spacing w:before="13"/>
              <w:ind w:left="406" w:right="36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pStyle w:val="10"/>
              <w:spacing w:before="13"/>
              <w:ind w:left="406" w:right="36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Board</w:t>
            </w:r>
          </w:p>
        </w:tc>
        <w:tc>
          <w:tcPr>
            <w:tcW w:w="1752" w:type="dxa"/>
          </w:tcPr>
          <w:p>
            <w:pPr>
              <w:pStyle w:val="10"/>
              <w:spacing w:before="13"/>
              <w:ind w:left="13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Division</w:t>
            </w:r>
          </w:p>
        </w:tc>
      </w:tr>
    </w:tbl>
    <w:p>
      <w:pPr>
        <w:pStyle w:val="6"/>
        <w:spacing w:before="1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182880</wp:posOffset>
                </wp:positionV>
                <wp:extent cx="6111240" cy="226060"/>
                <wp:effectExtent l="0" t="0" r="3810" b="2540"/>
                <wp:wrapTopAndBottom/>
                <wp:docPr id="3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11240" cy="22606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26"/>
                              <w:rPr>
                                <w:rFonts w:ascii="Cambri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20"/>
                                <w:sz w:val="27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21"/>
                              </w:rPr>
                              <w:t xml:space="preserve">OMPUTER 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27"/>
                              </w:rPr>
                              <w:t>S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21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o:spid="_x0000_s1026" o:spt="1" style="position:absolute;left:0pt;margin-left:67.8pt;margin-top:14.4pt;height:17.8pt;width:481.2pt;mso-position-horizontal-relative:page;mso-wrap-distance-bottom:0pt;mso-wrap-distance-top:0pt;z-index:-251650048;mso-width-relative:page;mso-height-relative:page;" fillcolor="#B3B3B3" filled="t" stroked="t" coordsize="21600,21600" o:gfxdata="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+Fbg9cAAAAKAQAADwAAAAAAAAABACAAAAAiAAAA&#10;ZHJzL2Rvd25yZXYueG1sUEsBAhQAFAAAAAgAh07iQFKDaxcIAgAANgQAAA4AAAAAAAAAAQAgAAAA&#10;JgEAAGRycy9lMm9Eb2MueG1sUEsFBgAAAAAGAAYAWQEAAKAFAAAAAA==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6"/>
                        <w:rPr>
                          <w:rFonts w:ascii="Cambria"/>
                          <w:b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w w:val="120"/>
                          <w:sz w:val="27"/>
                        </w:rPr>
                        <w:t>C</w:t>
                      </w:r>
                      <w:r>
                        <w:rPr>
                          <w:rFonts w:ascii="Cambria"/>
                          <w:b/>
                          <w:w w:val="120"/>
                          <w:sz w:val="21"/>
                        </w:rPr>
                        <w:t xml:space="preserve">OMPUTER </w:t>
                      </w:r>
                      <w:r>
                        <w:rPr>
                          <w:rFonts w:ascii="Cambria"/>
                          <w:b/>
                          <w:w w:val="120"/>
                          <w:sz w:val="27"/>
                        </w:rPr>
                        <w:t>S</w:t>
                      </w:r>
                      <w:r>
                        <w:rPr>
                          <w:rFonts w:ascii="Cambria"/>
                          <w:b/>
                          <w:w w:val="120"/>
                          <w:sz w:val="21"/>
                        </w:rPr>
                        <w:t>KILLS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>
      <w:pPr>
        <w:pStyle w:val="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Tally Erp9, 9.0</w:t>
      </w:r>
    </w:p>
    <w:p>
      <w:pPr>
        <w:pStyle w:val="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Office(Excel, Word, Notepad)</w:t>
      </w:r>
    </w:p>
    <w:p>
      <w:pPr>
        <w:pStyle w:val="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Busy</w:t>
      </w:r>
    </w:p>
    <w:p>
      <w:pPr>
        <w:pStyle w:val="6"/>
        <w:spacing w:before="1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182880</wp:posOffset>
                </wp:positionV>
                <wp:extent cx="6111240" cy="226060"/>
                <wp:effectExtent l="0" t="0" r="3810" b="2540"/>
                <wp:wrapTopAndBottom/>
                <wp:docPr id="2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11240" cy="22606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26"/>
                              <w:rPr>
                                <w:rFonts w:ascii="Cambri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20"/>
                                <w:sz w:val="27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o:spid="_x0000_s1026" o:spt="1" style="position:absolute;left:0pt;margin-left:67.8pt;margin-top:14.4pt;height:17.8pt;width:481.2pt;mso-position-horizontal-relative:page;mso-wrap-distance-bottom:0pt;mso-wrap-distance-top:0pt;z-index:-251656192;mso-width-relative:page;mso-height-relative:page;" fillcolor="#B3B3B3" filled="t" stroked="t" coordsize="21600,21600" o:gfxdata="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hW4PXAAAACgEAAA8AAAAAAAAAAQAgAAAAIgAAAGRy&#10;cy9kb3ducmV2LnhtbFBLAQIUABQAAAAIAIdO4kAd/BFzBgIAADYEAAAOAAAAAAAAAAEAIAAAACYB&#10;AABkcnMvZTJvRG9jLnhtbFBLBQYAAAAABgAGAFkBAACeBQAAAAA=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6"/>
                        <w:rPr>
                          <w:rFonts w:ascii="Cambria"/>
                          <w:b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w w:val="120"/>
                          <w:sz w:val="27"/>
                        </w:rPr>
                        <w:t>PERSONAL DETAILS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6"/>
        <w:rPr>
          <w:rFonts w:ascii="Arial" w:hAnsi="Arial" w:cs="Arial"/>
          <w:b w:val="0"/>
          <w:sz w:val="20"/>
          <w:szCs w:val="20"/>
        </w:rPr>
      </w:pPr>
    </w:p>
    <w:p>
      <w:pPr>
        <w:pStyle w:val="6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      </w:t>
      </w:r>
      <w:r>
        <w:rPr>
          <w:rFonts w:ascii="Arial" w:hAnsi="Arial" w:cs="Arial"/>
          <w:bCs w:val="0"/>
          <w:sz w:val="20"/>
          <w:szCs w:val="20"/>
        </w:rPr>
        <w:t xml:space="preserve">Name              : </w:t>
      </w:r>
      <w:r>
        <w:rPr>
          <w:rFonts w:ascii="Arial" w:hAnsi="Arial" w:cs="Arial"/>
          <w:b w:val="0"/>
          <w:sz w:val="20"/>
          <w:szCs w:val="20"/>
        </w:rPr>
        <w:t>Hemant Maurya</w:t>
      </w:r>
    </w:p>
    <w:p>
      <w:pPr>
        <w:pStyle w:val="6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      </w:t>
      </w:r>
      <w:r>
        <w:rPr>
          <w:rFonts w:ascii="Arial" w:hAnsi="Arial" w:eastAsia="Times New Roman" w:cs="Arial"/>
          <w:sz w:val="20"/>
          <w:szCs w:val="20"/>
        </w:rPr>
        <w:t xml:space="preserve">Date of Birth  : </w:t>
      </w:r>
      <w:r>
        <w:rPr>
          <w:rFonts w:ascii="Arial" w:hAnsi="Arial" w:eastAsia="Times New Roman" w:cs="Arial"/>
          <w:color w:val="333333"/>
          <w:sz w:val="20"/>
          <w:szCs w:val="20"/>
        </w:rPr>
        <w:t>08 May 1995</w:t>
      </w:r>
    </w:p>
    <w:p>
      <w:pPr>
        <w:pStyle w:val="6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       Gender           : </w:t>
      </w:r>
      <w:r>
        <w:rPr>
          <w:rFonts w:ascii="Arial" w:hAnsi="Arial" w:eastAsia="Times New Roman" w:cs="Arial"/>
          <w:color w:val="333333"/>
          <w:sz w:val="20"/>
          <w:szCs w:val="20"/>
        </w:rPr>
        <w:t>Male</w:t>
      </w:r>
    </w:p>
    <w:p>
      <w:pPr>
        <w:pStyle w:val="6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eastAsia="Times New Roman" w:cs="Arial"/>
          <w:color w:val="333333"/>
          <w:sz w:val="20"/>
          <w:szCs w:val="20"/>
        </w:rPr>
        <w:t xml:space="preserve">       </w:t>
      </w:r>
      <w:r>
        <w:rPr>
          <w:rFonts w:ascii="Arial" w:hAnsi="Arial" w:eastAsia="Times New Roman" w:cs="Arial"/>
          <w:sz w:val="20"/>
          <w:szCs w:val="20"/>
        </w:rPr>
        <w:t xml:space="preserve">Marital Status: </w:t>
      </w:r>
      <w:r>
        <w:rPr>
          <w:rFonts w:ascii="Arial" w:hAnsi="Arial" w:eastAsia="Times New Roman" w:cs="Arial"/>
          <w:color w:val="333333"/>
          <w:sz w:val="20"/>
          <w:szCs w:val="20"/>
        </w:rPr>
        <w:t>Single</w:t>
      </w: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175895</wp:posOffset>
                </wp:positionV>
                <wp:extent cx="6111240" cy="226060"/>
                <wp:effectExtent l="0" t="0" r="3810" b="2540"/>
                <wp:wrapTopAndBottom/>
                <wp:docPr id="1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11240" cy="22606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26"/>
                              <w:rPr>
                                <w:rFonts w:ascii="Cambri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20"/>
                                <w:sz w:val="27"/>
                              </w:rPr>
                              <w:t>D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21"/>
                              </w:rPr>
                              <w:t>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o:spid="_x0000_s1026" o:spt="1" style="position:absolute;left:0pt;margin-left:67.8pt;margin-top:13.85pt;height:17.8pt;width:481.2pt;mso-position-horizontal-relative:page;mso-wrap-distance-bottom:0pt;mso-wrap-distance-top:0pt;z-index:-251649024;mso-width-relative:page;mso-height-relative:page;" fillcolor="#B3B3B3" filled="t" stroked="t" coordsize="21600,21600" o:gfxdata="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gD4xh1wAAAAoBAAAPAAAAAAAAAAEAIAAAACIAAABk&#10;cnMvZG93bnJldi54bWxQSwECFAAUAAAACACHTuJALuHtUwcCAAA2BAAADgAAAAAAAAABACAAAAAm&#10;AQAAZHJzL2Uyb0RvYy54bWxQSwUGAAAAAAYABgBZAQAAnwUAAAAA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6"/>
                        <w:rPr>
                          <w:rFonts w:ascii="Cambria"/>
                          <w:b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w w:val="120"/>
                          <w:sz w:val="27"/>
                        </w:rPr>
                        <w:t>D</w:t>
                      </w:r>
                      <w:r>
                        <w:rPr>
                          <w:rFonts w:ascii="Cambria"/>
                          <w:b/>
                          <w:w w:val="120"/>
                          <w:sz w:val="21"/>
                        </w:rPr>
                        <w:t>ECLARATION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6"/>
        <w:rPr>
          <w:rFonts w:ascii="Arial" w:hAnsi="Arial" w:cs="Arial"/>
          <w:b w:val="0"/>
          <w:sz w:val="20"/>
          <w:szCs w:val="20"/>
        </w:rPr>
      </w:pPr>
    </w:p>
    <w:p>
      <w:pPr>
        <w:spacing w:before="94"/>
        <w:ind w:left="1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declare the above-mentioned details are true to the best of my knowledge and belief.</w:t>
      </w:r>
    </w:p>
    <w:p>
      <w:pPr>
        <w:pStyle w:val="6"/>
        <w:spacing w:before="1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</w:t>
      </w:r>
    </w:p>
    <w:p>
      <w:pPr>
        <w:pStyle w:val="3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                                  </w:t>
      </w:r>
    </w:p>
    <w:p>
      <w:pPr>
        <w:tabs>
          <w:tab w:val="left" w:pos="5571"/>
        </w:tabs>
        <w:spacing w:before="63"/>
        <w:ind w:left="16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Place: Gurugram                                                                                                        Hemant Maurya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</w:t>
      </w:r>
    </w:p>
    <w:sectPr>
      <w:pgSz w:w="11910" w:h="16840"/>
      <w:pgMar w:top="1580" w:right="820" w:bottom="280" w:left="12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o"/>
      <w:lvlJc w:val="left"/>
      <w:pPr>
        <w:ind w:left="1143" w:hanging="351"/>
      </w:pPr>
      <w:rPr>
        <w:rFonts w:hint="default" w:ascii="Courier New" w:hAnsi="Courier New" w:eastAsia="Courier New" w:cs="Courier New"/>
        <w:w w:val="101"/>
        <w:sz w:val="23"/>
        <w:szCs w:val="23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2010" w:hanging="351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881" w:hanging="351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751" w:hanging="351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622" w:hanging="351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493" w:hanging="351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363" w:hanging="351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234" w:hanging="351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105" w:hanging="351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"/>
      <w:lvlJc w:val="left"/>
      <w:pPr>
        <w:ind w:left="512" w:hanging="351"/>
      </w:pPr>
      <w:rPr>
        <w:rFonts w:hint="default" w:ascii="Wingdings" w:hAnsi="Wingdings" w:eastAsia="Wingdings" w:cs="Wingdings"/>
        <w:w w:val="100"/>
        <w:sz w:val="31"/>
        <w:szCs w:val="31"/>
        <w:lang w:val="en-US" w:eastAsia="en-US" w:bidi="ar-SA"/>
      </w:rPr>
    </w:lvl>
    <w:lvl w:ilvl="1" w:tentative="0">
      <w:start w:val="1"/>
      <w:numFmt w:val="bullet"/>
      <w:lvlText w:val=""/>
      <w:lvlJc w:val="left"/>
      <w:pPr>
        <w:ind w:left="1184" w:hanging="351"/>
      </w:pPr>
      <w:rPr>
        <w:rFonts w:hint="default" w:ascii="Symbol" w:hAnsi="Symbol" w:eastAsia="Symbol" w:cs="Symbol"/>
        <w:w w:val="101"/>
        <w:sz w:val="23"/>
        <w:szCs w:val="23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142" w:hanging="351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105" w:hanging="351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068" w:hanging="351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031" w:hanging="351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5994" w:hanging="351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6957" w:hanging="351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7920" w:hanging="351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1212" w:hanging="351"/>
      </w:pPr>
      <w:rPr>
        <w:rFonts w:hint="default" w:ascii="Symbol" w:hAnsi="Symbol" w:eastAsia="Symbol" w:cs="Symbol"/>
        <w:w w:val="101"/>
        <w:sz w:val="23"/>
        <w:szCs w:val="23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2082" w:hanging="351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945" w:hanging="351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807" w:hanging="351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670" w:hanging="351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533" w:hanging="351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395" w:hanging="351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258" w:hanging="351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121" w:hanging="351"/>
      </w:pPr>
      <w:rPr>
        <w:rFonts w:hint="default"/>
        <w:lang w:val="en-US" w:eastAsia="en-US" w:bidi="ar-SA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1184" w:hanging="351"/>
      </w:pPr>
      <w:rPr>
        <w:rFonts w:hint="default" w:ascii="Symbol" w:hAnsi="Symbol" w:eastAsia="Symbol" w:cs="Symbol"/>
        <w:w w:val="101"/>
        <w:sz w:val="23"/>
        <w:szCs w:val="23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2046" w:hanging="351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913" w:hanging="351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779" w:hanging="351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646" w:hanging="351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513" w:hanging="351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379" w:hanging="351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246" w:hanging="351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113" w:hanging="351"/>
      </w:pPr>
      <w:rPr>
        <w:rFonts w:hint="default"/>
        <w:lang w:val="en-US" w:eastAsia="en-US" w:bidi="ar-SA"/>
      </w:rPr>
    </w:lvl>
  </w:abstractNum>
  <w:abstractNum w:abstractNumId="4">
    <w:nsid w:val="0B991024"/>
    <w:multiLevelType w:val="multilevel"/>
    <w:tmpl w:val="0B991024"/>
    <w:lvl w:ilvl="0" w:tentative="0">
      <w:start w:val="1"/>
      <w:numFmt w:val="bullet"/>
      <w:lvlText w:val=""/>
      <w:lvlJc w:val="left"/>
      <w:pPr>
        <w:ind w:left="650" w:hanging="180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702" w:hanging="18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745" w:hanging="18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787" w:hanging="18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830" w:hanging="18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915" w:hanging="18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957" w:hanging="18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9000" w:hanging="180"/>
      </w:pPr>
      <w:rPr>
        <w:rFonts w:hint="default"/>
        <w:lang w:val="en-US" w:eastAsia="en-US" w:bidi="ar-SA"/>
      </w:rPr>
    </w:lvl>
  </w:abstractNum>
  <w:abstractNum w:abstractNumId="5">
    <w:nsid w:val="3030634C"/>
    <w:multiLevelType w:val="multilevel"/>
    <w:tmpl w:val="3030634C"/>
    <w:lvl w:ilvl="0" w:tentative="0">
      <w:start w:val="1"/>
      <w:numFmt w:val="bullet"/>
      <w:lvlText w:val=""/>
      <w:lvlJc w:val="left"/>
      <w:pPr>
        <w:ind w:left="115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7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5" w:hanging="360"/>
      </w:pPr>
      <w:rPr>
        <w:rFonts w:hint="default" w:ascii="Wingdings" w:hAnsi="Wingdings"/>
      </w:rPr>
    </w:lvl>
  </w:abstractNum>
  <w:abstractNum w:abstractNumId="6">
    <w:nsid w:val="50797614"/>
    <w:multiLevelType w:val="multilevel"/>
    <w:tmpl w:val="50797614"/>
    <w:lvl w:ilvl="0" w:tentative="0">
      <w:start w:val="1"/>
      <w:numFmt w:val="bullet"/>
      <w:lvlText w:val=""/>
      <w:lvlJc w:val="left"/>
      <w:pPr>
        <w:ind w:left="1212" w:hanging="351"/>
      </w:pPr>
      <w:rPr>
        <w:rFonts w:hint="default" w:ascii="Symbol" w:hAnsi="Symbol" w:eastAsia="Symbol" w:cs="Symbol"/>
        <w:w w:val="101"/>
        <w:sz w:val="23"/>
        <w:szCs w:val="23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6C"/>
    <w:rsid w:val="001511F2"/>
    <w:rsid w:val="004D0839"/>
    <w:rsid w:val="0054337C"/>
    <w:rsid w:val="005C2219"/>
    <w:rsid w:val="00624E6C"/>
    <w:rsid w:val="00691368"/>
    <w:rsid w:val="006936DB"/>
    <w:rsid w:val="00A92D1B"/>
    <w:rsid w:val="00BA4218"/>
    <w:rsid w:val="00BE25A7"/>
    <w:rsid w:val="00C55B1A"/>
    <w:rsid w:val="00F3141A"/>
    <w:rsid w:val="00FB0CE9"/>
    <w:rsid w:val="676C4A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1" w:hanging="351"/>
      <w:outlineLvl w:val="0"/>
    </w:pPr>
    <w:rPr>
      <w:b/>
      <w:bCs/>
      <w:sz w:val="31"/>
      <w:szCs w:val="31"/>
    </w:rPr>
  </w:style>
  <w:style w:type="paragraph" w:styleId="3">
    <w:name w:val="heading 2"/>
    <w:basedOn w:val="1"/>
    <w:next w:val="1"/>
    <w:qFormat/>
    <w:uiPriority w:val="1"/>
    <w:pPr>
      <w:spacing w:before="1"/>
      <w:ind w:left="161" w:hanging="10"/>
      <w:outlineLvl w:val="1"/>
    </w:pPr>
    <w:rPr>
      <w:rFonts w:ascii="Times New Roman" w:hAnsi="Times New Roman" w:eastAsia="Times New Roman" w:cs="Times New Roman"/>
      <w:b/>
      <w:bCs/>
      <w:sz w:val="25"/>
      <w:szCs w:val="25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qFormat/>
    <w:uiPriority w:val="1"/>
    <w:rPr>
      <w:b/>
      <w:bCs/>
      <w:sz w:val="23"/>
      <w:szCs w:val="23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"/>
    <w:pPr>
      <w:spacing w:before="72"/>
      <w:ind w:left="3344" w:right="3756"/>
      <w:jc w:val="center"/>
    </w:pPr>
    <w:rPr>
      <w:rFonts w:ascii="Times New Roman" w:hAnsi="Times New Roman" w:eastAsia="Times New Roman" w:cs="Times New Roman"/>
      <w:b/>
      <w:bCs/>
      <w:sz w:val="35"/>
      <w:szCs w:val="35"/>
      <w:u w:val="single" w:color="000000"/>
    </w:rPr>
  </w:style>
  <w:style w:type="paragraph" w:styleId="9">
    <w:name w:val="List Paragraph"/>
    <w:basedOn w:val="1"/>
    <w:qFormat/>
    <w:uiPriority w:val="1"/>
    <w:pPr>
      <w:spacing w:before="4"/>
      <w:ind w:left="1184" w:hanging="351"/>
    </w:p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</w:rPr>
  </w:style>
  <w:style w:type="character" w:customStyle="1" w:styleId="11">
    <w:name w:val="Body Text Char"/>
    <w:basedOn w:val="4"/>
    <w:link w:val="6"/>
    <w:uiPriority w:val="1"/>
    <w:rPr>
      <w:rFonts w:ascii="Calibri" w:hAnsi="Calibri" w:eastAsia="Calibri" w:cs="Calibri"/>
      <w:b/>
      <w:bCs/>
      <w:sz w:val="23"/>
      <w:szCs w:val="2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505</Words>
  <Characters>2880</Characters>
  <Lines>24</Lines>
  <Paragraphs>6</Paragraphs>
  <TotalTime>1</TotalTime>
  <ScaleCrop>false</ScaleCrop>
  <LinksUpToDate>false</LinksUpToDate>
  <CharactersWithSpaces>3379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2021-12-20T09:24:00Z</dcterms:created>
  <dc:creator>Atul.Jha</dc:creator>
  <cp:lastModifiedBy>HP</cp:lastModifiedBy>
  <dcterms:modified xsi:type="dcterms:W3CDTF">2022-01-13T08:06:28Z</dcterms:modified>
  <dc:title>Microsoft Word - Haresh_Jha_CV_For_Sales_Officer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LastSaved">
    <vt:filetime>2021-07-23T00:00:00Z</vt:filetime>
  </property>
  <property fmtid="{D5CDD505-2E9C-101B-9397-08002B2CF9AE}" pid="4" name="KSOProductBuildVer">
    <vt:lpwstr>1033-11.2.0.10443</vt:lpwstr>
  </property>
  <property fmtid="{D5CDD505-2E9C-101B-9397-08002B2CF9AE}" pid="5" name="ICV">
    <vt:lpwstr>E67B88F344944A80B039BD33B6460FFB</vt:lpwstr>
  </property>
</Properties>
</file>